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D8B" w:rsidRPr="007B49A7" w:rsidRDefault="004F7D8B" w:rsidP="004F7D8B">
      <w:pPr>
        <w:jc w:val="center"/>
      </w:pPr>
      <w:bookmarkStart w:id="0" w:name="%25D0%25A0%25D0%25B0%25D0%25B7%25D1%2580"/>
      <w:bookmarkEnd w:id="0"/>
      <w:r>
        <w:t>Санкт-Петербургский Политехнический университет Петра Великого</w:t>
      </w:r>
    </w:p>
    <w:p w:rsidR="004F7D8B" w:rsidRPr="007B49A7" w:rsidRDefault="004F7D8B" w:rsidP="004F7D8B">
      <w:pPr>
        <w:jc w:val="center"/>
      </w:pPr>
      <w:r>
        <w:t>Институт компьютерных наук и технологий</w:t>
      </w:r>
    </w:p>
    <w:p w:rsidR="004F7D8B" w:rsidRDefault="004F7D8B" w:rsidP="004F7D8B">
      <w:pPr>
        <w:jc w:val="center"/>
      </w:pPr>
      <w:r w:rsidRPr="007B49A7">
        <w:t>Кафедра Компьютерных Систем и Программных Технологий</w:t>
      </w:r>
    </w:p>
    <w:p w:rsidR="004F7D8B" w:rsidRDefault="004F7D8B" w:rsidP="004F7D8B">
      <w:pPr>
        <w:jc w:val="center"/>
      </w:pPr>
    </w:p>
    <w:p w:rsidR="004F7D8B" w:rsidRDefault="004F7D8B" w:rsidP="004F7D8B">
      <w:pPr>
        <w:jc w:val="center"/>
      </w:pPr>
    </w:p>
    <w:p w:rsidR="004F7D8B" w:rsidRDefault="004F7D8B" w:rsidP="004F7D8B">
      <w:pPr>
        <w:jc w:val="center"/>
      </w:pPr>
    </w:p>
    <w:p w:rsidR="004F7D8B" w:rsidRDefault="004F7D8B" w:rsidP="004F7D8B">
      <w:pPr>
        <w:jc w:val="center"/>
      </w:pPr>
    </w:p>
    <w:p w:rsidR="004F7D8B" w:rsidRDefault="004F7D8B" w:rsidP="004F7D8B"/>
    <w:p w:rsidR="004F7D8B" w:rsidRDefault="004F7D8B" w:rsidP="004F7D8B">
      <w:pPr>
        <w:jc w:val="center"/>
      </w:pPr>
    </w:p>
    <w:p w:rsidR="004F7D8B" w:rsidRDefault="004F7D8B" w:rsidP="004F7D8B">
      <w:pPr>
        <w:jc w:val="center"/>
      </w:pPr>
    </w:p>
    <w:p w:rsidR="004F7D8B" w:rsidRDefault="004F7D8B" w:rsidP="004F7D8B">
      <w:pPr>
        <w:jc w:val="center"/>
      </w:pPr>
    </w:p>
    <w:p w:rsidR="004F7D8B" w:rsidRDefault="004F7D8B" w:rsidP="004F7D8B">
      <w:pPr>
        <w:jc w:val="center"/>
      </w:pPr>
    </w:p>
    <w:p w:rsidR="004F7D8B" w:rsidRDefault="004F7D8B" w:rsidP="004F7D8B">
      <w:pPr>
        <w:jc w:val="center"/>
      </w:pPr>
    </w:p>
    <w:p w:rsidR="004F7D8B" w:rsidRPr="0098653D" w:rsidRDefault="004F7D8B" w:rsidP="004F7D8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 О ЛАБОРАТОРНОЙ РАБОТЕ №3</w:t>
      </w:r>
    </w:p>
    <w:p w:rsidR="004F7D8B" w:rsidRDefault="004F7D8B" w:rsidP="004F7D8B">
      <w:pPr>
        <w:jc w:val="center"/>
        <w:rPr>
          <w:b/>
          <w:sz w:val="32"/>
          <w:szCs w:val="32"/>
        </w:rPr>
      </w:pPr>
    </w:p>
    <w:p w:rsidR="004F7D8B" w:rsidRPr="00240B03" w:rsidRDefault="004F7D8B" w:rsidP="004F7D8B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Дисциплина: </w:t>
      </w:r>
      <w:r>
        <w:rPr>
          <w:b/>
          <w:sz w:val="28"/>
          <w:szCs w:val="28"/>
        </w:rPr>
        <w:t>Базы данных</w:t>
      </w:r>
    </w:p>
    <w:p w:rsidR="004F7D8B" w:rsidRDefault="004F7D8B" w:rsidP="004F7D8B">
      <w:pPr>
        <w:jc w:val="center"/>
        <w:rPr>
          <w:sz w:val="28"/>
          <w:szCs w:val="28"/>
        </w:rPr>
      </w:pPr>
    </w:p>
    <w:p w:rsidR="004F7D8B" w:rsidRPr="004F7D8B" w:rsidRDefault="004F7D8B" w:rsidP="004F7D8B">
      <w:pPr>
        <w:pStyle w:val="1"/>
        <w:shd w:val="clear" w:color="auto" w:fill="FFFFFF"/>
        <w:spacing w:before="36" w:beforeAutospacing="0" w:after="120" w:afterAutospacing="0"/>
        <w:ind w:left="-270" w:right="240"/>
        <w:jc w:val="center"/>
        <w:rPr>
          <w:rFonts w:ascii="Arial" w:hAnsi="Arial" w:cs="Arial"/>
          <w:color w:val="000000"/>
          <w:spacing w:val="-4"/>
          <w:sz w:val="29"/>
          <w:szCs w:val="29"/>
        </w:rPr>
      </w:pPr>
      <w:r>
        <w:rPr>
          <w:sz w:val="28"/>
          <w:szCs w:val="28"/>
        </w:rPr>
        <w:t xml:space="preserve">Тема: </w:t>
      </w:r>
      <w:r>
        <w:rPr>
          <w:color w:val="000000"/>
          <w:spacing w:val="-4"/>
          <w:sz w:val="28"/>
          <w:szCs w:val="28"/>
        </w:rPr>
        <w:t>Транзакции</w:t>
      </w:r>
    </w:p>
    <w:p w:rsidR="004F7D8B" w:rsidRPr="00E67E7E" w:rsidRDefault="004F7D8B" w:rsidP="004F7D8B">
      <w:pPr>
        <w:rPr>
          <w:b/>
          <w:sz w:val="28"/>
          <w:szCs w:val="28"/>
        </w:rPr>
      </w:pPr>
    </w:p>
    <w:p w:rsidR="004F7D8B" w:rsidRDefault="004F7D8B" w:rsidP="004F7D8B">
      <w:pPr>
        <w:jc w:val="center"/>
        <w:rPr>
          <w:sz w:val="28"/>
          <w:szCs w:val="28"/>
        </w:rPr>
      </w:pPr>
    </w:p>
    <w:p w:rsidR="004F7D8B" w:rsidRDefault="004F7D8B" w:rsidP="004F7D8B">
      <w:pPr>
        <w:jc w:val="center"/>
        <w:rPr>
          <w:sz w:val="28"/>
          <w:szCs w:val="28"/>
        </w:rPr>
      </w:pPr>
    </w:p>
    <w:p w:rsidR="004F7D8B" w:rsidRDefault="004F7D8B" w:rsidP="004F7D8B">
      <w:pPr>
        <w:spacing w:line="520" w:lineRule="auto"/>
        <w:ind w:left="1080" w:right="35"/>
        <w:jc w:val="center"/>
        <w:rPr>
          <w:sz w:val="28"/>
          <w:szCs w:val="28"/>
        </w:rPr>
      </w:pPr>
    </w:p>
    <w:p w:rsidR="004F7D8B" w:rsidRPr="007B49A7" w:rsidRDefault="004F7D8B" w:rsidP="004F7D8B">
      <w:pPr>
        <w:spacing w:line="520" w:lineRule="auto"/>
        <w:ind w:left="1080" w:right="35"/>
        <w:jc w:val="center"/>
        <w:rPr>
          <w:sz w:val="28"/>
          <w:szCs w:val="28"/>
        </w:rPr>
      </w:pPr>
    </w:p>
    <w:p w:rsidR="004F7D8B" w:rsidRPr="00A91028" w:rsidRDefault="004F7D8B" w:rsidP="004F7D8B">
      <w:pPr>
        <w:framePr w:w="1974" w:h="981" w:hSpace="79" w:vSpace="40" w:wrap="around" w:vAnchor="text" w:hAnchor="page" w:x="8082" w:y="1003" w:anchorLock="1"/>
        <w:spacing w:line="520" w:lineRule="auto"/>
        <w:ind w:right="35"/>
        <w:jc w:val="right"/>
        <w:rPr>
          <w:sz w:val="28"/>
          <w:szCs w:val="28"/>
        </w:rPr>
      </w:pPr>
      <w:r>
        <w:rPr>
          <w:sz w:val="28"/>
          <w:szCs w:val="28"/>
        </w:rPr>
        <w:t>А.М. Кириллов</w:t>
      </w:r>
    </w:p>
    <w:p w:rsidR="004F7D8B" w:rsidRPr="007B49A7" w:rsidRDefault="004F7D8B" w:rsidP="004F7D8B">
      <w:pPr>
        <w:framePr w:w="1974" w:h="981" w:hSpace="79" w:vSpace="40" w:wrap="around" w:vAnchor="text" w:hAnchor="page" w:x="8082" w:y="1003" w:anchorLock="1"/>
        <w:spacing w:line="520" w:lineRule="auto"/>
        <w:ind w:right="35"/>
        <w:rPr>
          <w:sz w:val="28"/>
          <w:szCs w:val="28"/>
        </w:rPr>
      </w:pPr>
      <w:r>
        <w:rPr>
          <w:sz w:val="28"/>
          <w:szCs w:val="28"/>
        </w:rPr>
        <w:t xml:space="preserve">   А.В. </w:t>
      </w:r>
      <w:proofErr w:type="spellStart"/>
      <w:r>
        <w:rPr>
          <w:sz w:val="28"/>
          <w:szCs w:val="28"/>
        </w:rPr>
        <w:t>Мяснов</w:t>
      </w:r>
      <w:proofErr w:type="spellEnd"/>
      <w:r w:rsidRPr="007B49A7">
        <w:rPr>
          <w:sz w:val="28"/>
          <w:szCs w:val="28"/>
        </w:rPr>
        <w:t xml:space="preserve"> </w:t>
      </w:r>
    </w:p>
    <w:p w:rsidR="004F7D8B" w:rsidRPr="007B49A7" w:rsidRDefault="004F7D8B" w:rsidP="004F7D8B">
      <w:pPr>
        <w:spacing w:before="880" w:line="520" w:lineRule="auto"/>
        <w:ind w:right="35"/>
        <w:rPr>
          <w:sz w:val="28"/>
          <w:szCs w:val="28"/>
        </w:rPr>
      </w:pPr>
      <w:r w:rsidRPr="007B49A7">
        <w:rPr>
          <w:sz w:val="28"/>
          <w:szCs w:val="28"/>
        </w:rPr>
        <w:t>Выполнил студент гр.</w:t>
      </w:r>
      <w:r>
        <w:rPr>
          <w:sz w:val="28"/>
          <w:szCs w:val="28"/>
        </w:rPr>
        <w:t xml:space="preserve"> № </w:t>
      </w:r>
      <w:r>
        <w:rPr>
          <w:noProof/>
          <w:sz w:val="28"/>
          <w:szCs w:val="28"/>
        </w:rPr>
        <w:t>43501</w:t>
      </w:r>
      <w:r w:rsidRPr="007B49A7">
        <w:rPr>
          <w:noProof/>
          <w:sz w:val="28"/>
          <w:szCs w:val="28"/>
        </w:rPr>
        <w:t>/1</w:t>
      </w:r>
      <w:r w:rsidRPr="007B49A7">
        <w:rPr>
          <w:sz w:val="28"/>
          <w:szCs w:val="28"/>
        </w:rPr>
        <w:t xml:space="preserve">       </w:t>
      </w:r>
    </w:p>
    <w:p w:rsidR="004F7D8B" w:rsidRPr="007B49A7" w:rsidRDefault="004F7D8B" w:rsidP="004F7D8B">
      <w:pPr>
        <w:ind w:right="35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Pr="007B49A7">
        <w:rPr>
          <w:sz w:val="28"/>
          <w:szCs w:val="28"/>
        </w:rPr>
        <w:t xml:space="preserve">           </w:t>
      </w:r>
    </w:p>
    <w:p w:rsidR="004F7D8B" w:rsidRDefault="004F7D8B" w:rsidP="004F7D8B">
      <w:pPr>
        <w:spacing w:before="880" w:line="520" w:lineRule="auto"/>
        <w:ind w:right="35"/>
      </w:pPr>
    </w:p>
    <w:p w:rsidR="004F7D8B" w:rsidRPr="007B49A7" w:rsidRDefault="004F7D8B" w:rsidP="004F7D8B"/>
    <w:p w:rsidR="004F7D8B" w:rsidRPr="007B49A7" w:rsidRDefault="004F7D8B" w:rsidP="004F7D8B"/>
    <w:p w:rsidR="004F7D8B" w:rsidRPr="0071280A" w:rsidRDefault="004F7D8B" w:rsidP="004F7D8B">
      <w:pPr>
        <w:rPr>
          <w:sz w:val="40"/>
          <w:szCs w:val="40"/>
        </w:rPr>
      </w:pPr>
    </w:p>
    <w:p w:rsidR="004F7D8B" w:rsidRDefault="004F7D8B" w:rsidP="004F7D8B"/>
    <w:p w:rsidR="004F7D8B" w:rsidRDefault="004F7D8B" w:rsidP="004F7D8B"/>
    <w:p w:rsidR="004F7D8B" w:rsidRDefault="004F7D8B" w:rsidP="004F7D8B"/>
    <w:p w:rsidR="004F7D8B" w:rsidRPr="007B49A7" w:rsidRDefault="004F7D8B" w:rsidP="004F7D8B"/>
    <w:p w:rsidR="004F7D8B" w:rsidRDefault="004F7D8B" w:rsidP="004F7D8B">
      <w:pPr>
        <w:jc w:val="center"/>
        <w:rPr>
          <w:sz w:val="28"/>
          <w:szCs w:val="28"/>
        </w:rPr>
      </w:pPr>
      <w:r w:rsidRPr="007B49A7">
        <w:rPr>
          <w:sz w:val="28"/>
          <w:szCs w:val="28"/>
        </w:rPr>
        <w:t>Санкт-Петербург</w:t>
      </w:r>
    </w:p>
    <w:p w:rsidR="004F7D8B" w:rsidRDefault="004F7D8B" w:rsidP="004F7D8B">
      <w:pPr>
        <w:jc w:val="center"/>
        <w:rPr>
          <w:sz w:val="28"/>
          <w:szCs w:val="28"/>
        </w:rPr>
      </w:pPr>
      <w:r>
        <w:rPr>
          <w:sz w:val="28"/>
          <w:szCs w:val="28"/>
        </w:rPr>
        <w:t>2016</w:t>
      </w:r>
    </w:p>
    <w:p w:rsidR="004F7D8B" w:rsidRDefault="004F7D8B" w:rsidP="004F7D8B"/>
    <w:p w:rsidR="00F93C63" w:rsidRDefault="00F93C63"/>
    <w:p w:rsidR="004F7D8B" w:rsidRPr="00EB204E" w:rsidRDefault="004F7D8B" w:rsidP="00EB204E">
      <w:pPr>
        <w:pStyle w:val="1"/>
        <w:rPr>
          <w:kern w:val="0"/>
          <w:sz w:val="28"/>
          <w:szCs w:val="28"/>
        </w:rPr>
      </w:pPr>
      <w:r w:rsidRPr="00EB204E">
        <w:rPr>
          <w:sz w:val="28"/>
          <w:szCs w:val="28"/>
        </w:rPr>
        <w:t>Цель работы</w:t>
      </w:r>
    </w:p>
    <w:p w:rsidR="004F7D8B" w:rsidRPr="004F7D8B" w:rsidRDefault="004F7D8B" w:rsidP="004F7D8B">
      <w:pPr>
        <w:pStyle w:val="a3"/>
        <w:shd w:val="clear" w:color="auto" w:fill="FFFFFF"/>
        <w:rPr>
          <w:color w:val="000000"/>
        </w:rPr>
      </w:pPr>
      <w:r w:rsidRPr="004F7D8B">
        <w:rPr>
          <w:color w:val="000000"/>
        </w:rPr>
        <w:t>Познакомить студентов с механизмом транзакций, возможностями ручного управления транзакциями, уровнями изоляции транзакций.</w:t>
      </w:r>
    </w:p>
    <w:p w:rsidR="004F7D8B" w:rsidRPr="00EB204E" w:rsidRDefault="004F7D8B" w:rsidP="00EB204E">
      <w:pPr>
        <w:pStyle w:val="1"/>
        <w:rPr>
          <w:sz w:val="28"/>
          <w:szCs w:val="28"/>
        </w:rPr>
      </w:pPr>
      <w:r w:rsidRPr="00EB204E">
        <w:rPr>
          <w:sz w:val="28"/>
          <w:szCs w:val="28"/>
        </w:rPr>
        <w:t>Программа работы</w:t>
      </w:r>
    </w:p>
    <w:p w:rsidR="004F7D8B" w:rsidRPr="004F7D8B" w:rsidRDefault="004F7D8B" w:rsidP="004F7D8B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color w:val="000000"/>
        </w:rPr>
      </w:pPr>
      <w:r w:rsidRPr="004F7D8B">
        <w:rPr>
          <w:color w:val="000000"/>
        </w:rPr>
        <w:t>Изучить основные принципы работы транзакций.</w:t>
      </w:r>
    </w:p>
    <w:p w:rsidR="004F7D8B" w:rsidRPr="004F7D8B" w:rsidRDefault="004F7D8B" w:rsidP="004F7D8B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color w:val="000000"/>
        </w:rPr>
      </w:pPr>
      <w:r w:rsidRPr="004F7D8B">
        <w:rPr>
          <w:color w:val="000000"/>
        </w:rPr>
        <w:t>Провести эксперименты по запуску, подтверждению и откату транзакций.</w:t>
      </w:r>
    </w:p>
    <w:p w:rsidR="004F7D8B" w:rsidRPr="004F7D8B" w:rsidRDefault="004F7D8B" w:rsidP="004F7D8B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color w:val="000000"/>
        </w:rPr>
      </w:pPr>
      <w:r w:rsidRPr="004F7D8B">
        <w:rPr>
          <w:color w:val="000000"/>
        </w:rPr>
        <w:t xml:space="preserve">Разобраться с уровнями изоляции транзакций в </w:t>
      </w:r>
      <w:proofErr w:type="spellStart"/>
      <w:r w:rsidRPr="004F7D8B">
        <w:rPr>
          <w:color w:val="000000"/>
        </w:rPr>
        <w:t>Firebird</w:t>
      </w:r>
      <w:proofErr w:type="spellEnd"/>
      <w:r w:rsidRPr="004F7D8B">
        <w:rPr>
          <w:color w:val="000000"/>
        </w:rPr>
        <w:t>.</w:t>
      </w:r>
    </w:p>
    <w:p w:rsidR="00EB204E" w:rsidRDefault="004F7D8B" w:rsidP="004F7D8B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color w:val="000000"/>
        </w:rPr>
      </w:pPr>
      <w:r w:rsidRPr="004F7D8B">
        <w:rPr>
          <w:color w:val="000000"/>
        </w:rPr>
        <w:t>Спланировать и провести эксперименты, показывающие основные возможности транзакций с различным уровнем изоляции.</w:t>
      </w:r>
    </w:p>
    <w:p w:rsidR="004F7D8B" w:rsidRPr="00EB204E" w:rsidRDefault="004F7D8B" w:rsidP="00EB204E">
      <w:pPr>
        <w:pStyle w:val="1"/>
        <w:rPr>
          <w:color w:val="000000"/>
          <w:sz w:val="28"/>
          <w:szCs w:val="28"/>
        </w:rPr>
      </w:pPr>
      <w:r w:rsidRPr="00EB204E">
        <w:rPr>
          <w:sz w:val="28"/>
          <w:szCs w:val="28"/>
        </w:rPr>
        <w:t>Ход работы</w:t>
      </w:r>
      <w:r w:rsidR="00DB74A2" w:rsidRPr="00EB204E">
        <w:rPr>
          <w:sz w:val="28"/>
          <w:szCs w:val="28"/>
        </w:rPr>
        <w:t>:</w:t>
      </w:r>
      <w:bookmarkStart w:id="1" w:name="_GoBack"/>
      <w:bookmarkEnd w:id="1"/>
    </w:p>
    <w:p w:rsidR="00DB74A2" w:rsidRDefault="00DB74A2" w:rsidP="004F7D8B">
      <w:r w:rsidRPr="00DB74A2">
        <w:t xml:space="preserve">1. </w:t>
      </w:r>
      <w:r>
        <w:t>Изучить основные принципы работы транзакций</w:t>
      </w:r>
      <w:r w:rsidRPr="00DB74A2">
        <w:t>:</w:t>
      </w:r>
    </w:p>
    <w:p w:rsidR="00DB74A2" w:rsidRDefault="00DB74A2" w:rsidP="00DB74A2">
      <w:pPr>
        <w:spacing w:line="231" w:lineRule="auto"/>
        <w:ind w:firstLine="720"/>
        <w:jc w:val="both"/>
        <w:rPr>
          <w:rFonts w:eastAsia="Times New Roman"/>
          <w:color w:val="000000"/>
        </w:rPr>
      </w:pPr>
      <w:r>
        <w:rPr>
          <w:rFonts w:eastAsia="Times New Roman"/>
          <w:b/>
          <w:color w:val="000000"/>
        </w:rPr>
        <w:t xml:space="preserve">Транзакция </w:t>
      </w:r>
      <w:r>
        <w:rPr>
          <w:rFonts w:eastAsia="Times New Roman"/>
          <w:color w:val="000000"/>
        </w:rPr>
        <w:t>-</w:t>
      </w:r>
      <w:r>
        <w:rPr>
          <w:rFonts w:eastAsia="Times New Roman"/>
          <w:b/>
          <w:color w:val="000000"/>
        </w:rPr>
        <w:t xml:space="preserve"> </w:t>
      </w:r>
      <w:r>
        <w:rPr>
          <w:rFonts w:eastAsia="Times New Roman"/>
          <w:color w:val="000000"/>
        </w:rPr>
        <w:t>это неделимая,</w:t>
      </w:r>
      <w:r>
        <w:rPr>
          <w:rFonts w:eastAsia="Times New Roman"/>
          <w:b/>
          <w:color w:val="000000"/>
        </w:rPr>
        <w:t xml:space="preserve"> </w:t>
      </w:r>
      <w:r>
        <w:rPr>
          <w:rFonts w:eastAsia="Times New Roman"/>
          <w:color w:val="000000"/>
        </w:rPr>
        <w:t>с точки зрения воздействия на СУБД,</w:t>
      </w:r>
      <w:r>
        <w:rPr>
          <w:rFonts w:eastAsia="Times New Roman"/>
          <w:b/>
          <w:color w:val="000000"/>
        </w:rPr>
        <w:t xml:space="preserve"> </w:t>
      </w:r>
      <w:r>
        <w:rPr>
          <w:rFonts w:eastAsia="Times New Roman"/>
          <w:color w:val="000000"/>
        </w:rPr>
        <w:t>последовательность</w:t>
      </w:r>
    </w:p>
    <w:p w:rsidR="00DB74A2" w:rsidRDefault="00DB74A2" w:rsidP="00DB74A2">
      <w:pPr>
        <w:spacing w:line="14" w:lineRule="exact"/>
        <w:rPr>
          <w:rFonts w:eastAsia="Times New Roman"/>
        </w:rPr>
      </w:pPr>
    </w:p>
    <w:p w:rsidR="00DB74A2" w:rsidRDefault="00DB74A2" w:rsidP="00DB74A2">
      <w:pPr>
        <w:spacing w:line="238" w:lineRule="auto"/>
        <w:jc w:val="both"/>
        <w:rPr>
          <w:rFonts w:eastAsia="Times New Roman"/>
        </w:rPr>
      </w:pPr>
      <w:r>
        <w:rPr>
          <w:rFonts w:eastAsia="Times New Roman"/>
        </w:rPr>
        <w:t>операций манипулирования данными. Для пользователя транзакция выполняется по принципу "</w:t>
      </w:r>
      <w:r>
        <w:rPr>
          <w:rFonts w:eastAsia="Times New Roman"/>
          <w:i/>
        </w:rPr>
        <w:t>все или ничего</w:t>
      </w:r>
      <w:r>
        <w:rPr>
          <w:rFonts w:eastAsia="Times New Roman"/>
        </w:rPr>
        <w:t xml:space="preserve">", т.е. либо транзакция выполняется целиком и переводит базу данных из одного </w:t>
      </w:r>
      <w:r>
        <w:rPr>
          <w:rFonts w:eastAsia="Times New Roman"/>
          <w:i/>
        </w:rPr>
        <w:t>целостного состояния</w:t>
      </w:r>
      <w:r>
        <w:rPr>
          <w:rFonts w:eastAsia="Times New Roman"/>
        </w:rPr>
        <w:t xml:space="preserve"> в другое </w:t>
      </w:r>
      <w:r>
        <w:rPr>
          <w:rFonts w:eastAsia="Times New Roman"/>
          <w:i/>
        </w:rPr>
        <w:t>целостное состояние</w:t>
      </w:r>
      <w:r>
        <w:rPr>
          <w:rFonts w:eastAsia="Times New Roman"/>
        </w:rPr>
        <w:t>, либо, если по каким-либо причинам, одно из действий транзакции невыполнимо, или произошло какое-либо нарушение работы системы, база данных возвращается в исходное состояние, которое было до начала транзакции (происходит откат транзакции).</w:t>
      </w:r>
    </w:p>
    <w:p w:rsidR="00DB74A2" w:rsidRDefault="00DB74A2" w:rsidP="00DB74A2">
      <w:pPr>
        <w:spacing w:line="103" w:lineRule="exact"/>
        <w:rPr>
          <w:rFonts w:eastAsia="Times New Roman"/>
        </w:rPr>
      </w:pPr>
    </w:p>
    <w:p w:rsidR="00DB74A2" w:rsidRDefault="00DB74A2" w:rsidP="00DB74A2">
      <w:pPr>
        <w:spacing w:line="0" w:lineRule="atLeast"/>
        <w:rPr>
          <w:rFonts w:eastAsia="Times New Roman"/>
        </w:rPr>
      </w:pPr>
      <w:r>
        <w:rPr>
          <w:rFonts w:eastAsia="Times New Roman"/>
        </w:rPr>
        <w:t xml:space="preserve">Транзакция обладает </w:t>
      </w:r>
      <w:r>
        <w:rPr>
          <w:rFonts w:eastAsia="Times New Roman"/>
          <w:b/>
        </w:rPr>
        <w:t>четырьмя важными свойствами</w:t>
      </w:r>
      <w:r>
        <w:rPr>
          <w:rFonts w:eastAsia="Times New Roman"/>
        </w:rPr>
        <w:t>:</w:t>
      </w:r>
    </w:p>
    <w:p w:rsidR="00DB74A2" w:rsidRDefault="00DB74A2" w:rsidP="00DB74A2">
      <w:pPr>
        <w:spacing w:line="114" w:lineRule="exact"/>
        <w:rPr>
          <w:rFonts w:eastAsia="Times New Roman"/>
        </w:rPr>
      </w:pPr>
    </w:p>
    <w:p w:rsidR="00DB74A2" w:rsidRDefault="00DB74A2" w:rsidP="00DB74A2">
      <w:pPr>
        <w:widowControl/>
        <w:numPr>
          <w:ilvl w:val="0"/>
          <w:numId w:val="5"/>
        </w:numPr>
        <w:tabs>
          <w:tab w:val="left" w:pos="720"/>
        </w:tabs>
        <w:suppressAutoHyphens w:val="0"/>
        <w:spacing w:line="262" w:lineRule="auto"/>
        <w:ind w:left="720" w:hanging="358"/>
        <w:jc w:val="both"/>
        <w:rPr>
          <w:rFonts w:ascii="Symbol" w:eastAsia="Symbol" w:hAnsi="Symbol"/>
        </w:rPr>
      </w:pPr>
      <w:r>
        <w:rPr>
          <w:rFonts w:eastAsia="Times New Roman"/>
          <w:b/>
        </w:rPr>
        <w:t xml:space="preserve">Атомарность. </w:t>
      </w:r>
      <w:r>
        <w:rPr>
          <w:rFonts w:eastAsia="Times New Roman"/>
        </w:rPr>
        <w:t>Транзакция выполняется как атомарная операция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-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либо выполняется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вся транзакция целиком, либо она целиком не выполняется.</w:t>
      </w:r>
    </w:p>
    <w:p w:rsidR="00DB74A2" w:rsidRDefault="00DB74A2" w:rsidP="00DB74A2">
      <w:pPr>
        <w:spacing w:line="131" w:lineRule="exact"/>
        <w:rPr>
          <w:rFonts w:ascii="Symbol" w:eastAsia="Symbol" w:hAnsi="Symbol"/>
        </w:rPr>
      </w:pPr>
    </w:p>
    <w:p w:rsidR="00DB74A2" w:rsidRDefault="00DB74A2" w:rsidP="00DB74A2">
      <w:pPr>
        <w:widowControl/>
        <w:numPr>
          <w:ilvl w:val="0"/>
          <w:numId w:val="5"/>
        </w:numPr>
        <w:tabs>
          <w:tab w:val="left" w:pos="720"/>
        </w:tabs>
        <w:suppressAutoHyphens w:val="0"/>
        <w:spacing w:line="270" w:lineRule="auto"/>
        <w:ind w:left="720" w:hanging="358"/>
        <w:jc w:val="both"/>
        <w:rPr>
          <w:rFonts w:ascii="Symbol" w:eastAsia="Symbol" w:hAnsi="Symbol"/>
        </w:rPr>
      </w:pPr>
      <w:r>
        <w:rPr>
          <w:rFonts w:eastAsia="Times New Roman"/>
          <w:b/>
        </w:rPr>
        <w:t xml:space="preserve">Согласованность. </w:t>
      </w:r>
      <w:r>
        <w:rPr>
          <w:rFonts w:eastAsia="Times New Roman"/>
        </w:rPr>
        <w:t>Транзакция переводит базу данных из одного согласованного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(целостного) состояния в другое согласованное (целостное) состояние. Внутри транзакции согласованность базы данных может нарушаться.</w:t>
      </w:r>
    </w:p>
    <w:p w:rsidR="00DB74A2" w:rsidRDefault="00DB74A2" w:rsidP="00DB74A2">
      <w:pPr>
        <w:spacing w:line="122" w:lineRule="exact"/>
        <w:rPr>
          <w:rFonts w:ascii="Symbol" w:eastAsia="Symbol" w:hAnsi="Symbol"/>
        </w:rPr>
      </w:pPr>
    </w:p>
    <w:p w:rsidR="00DB74A2" w:rsidRDefault="00DB74A2" w:rsidP="00DB74A2">
      <w:pPr>
        <w:widowControl/>
        <w:numPr>
          <w:ilvl w:val="0"/>
          <w:numId w:val="5"/>
        </w:numPr>
        <w:tabs>
          <w:tab w:val="left" w:pos="720"/>
        </w:tabs>
        <w:suppressAutoHyphens w:val="0"/>
        <w:spacing w:line="262" w:lineRule="auto"/>
        <w:ind w:left="720" w:hanging="358"/>
        <w:jc w:val="both"/>
        <w:rPr>
          <w:rFonts w:ascii="Symbol" w:eastAsia="Symbol" w:hAnsi="Symbol"/>
        </w:rPr>
      </w:pPr>
      <w:r>
        <w:rPr>
          <w:rFonts w:eastAsia="Times New Roman"/>
          <w:b/>
        </w:rPr>
        <w:t xml:space="preserve">Изоляция. </w:t>
      </w:r>
      <w:r>
        <w:rPr>
          <w:rFonts w:eastAsia="Times New Roman"/>
        </w:rPr>
        <w:t>Транзакции разных пользователей не должны мешать друг другу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(например, как если бы они выполнялись строго по очереди).</w:t>
      </w:r>
    </w:p>
    <w:p w:rsidR="00DB74A2" w:rsidRDefault="00DB74A2" w:rsidP="00DB74A2">
      <w:pPr>
        <w:spacing w:line="131" w:lineRule="exact"/>
        <w:rPr>
          <w:rFonts w:ascii="Symbol" w:eastAsia="Symbol" w:hAnsi="Symbol"/>
        </w:rPr>
      </w:pPr>
    </w:p>
    <w:p w:rsidR="00DB74A2" w:rsidRDefault="00DB74A2" w:rsidP="00DB74A2">
      <w:pPr>
        <w:widowControl/>
        <w:numPr>
          <w:ilvl w:val="0"/>
          <w:numId w:val="5"/>
        </w:numPr>
        <w:tabs>
          <w:tab w:val="left" w:pos="720"/>
        </w:tabs>
        <w:suppressAutoHyphens w:val="0"/>
        <w:spacing w:line="269" w:lineRule="auto"/>
        <w:ind w:left="720" w:hanging="358"/>
        <w:jc w:val="both"/>
        <w:rPr>
          <w:rFonts w:ascii="Symbol" w:eastAsia="Symbol" w:hAnsi="Symbol"/>
        </w:rPr>
      </w:pPr>
      <w:r>
        <w:rPr>
          <w:rFonts w:eastAsia="Times New Roman"/>
          <w:b/>
        </w:rPr>
        <w:t xml:space="preserve">Долговечность. </w:t>
      </w:r>
      <w:r>
        <w:rPr>
          <w:rFonts w:eastAsia="Times New Roman"/>
        </w:rPr>
        <w:t>Если транзакция выполнена,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то результаты ее работы должны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сохраниться в базе данных, даже если в следующий момент произойдет сбой системы.</w:t>
      </w:r>
    </w:p>
    <w:p w:rsidR="00DB74A2" w:rsidRDefault="00DB74A2" w:rsidP="00DB74A2">
      <w:pPr>
        <w:spacing w:line="121" w:lineRule="exact"/>
        <w:rPr>
          <w:rFonts w:eastAsia="Times New Roman"/>
        </w:rPr>
      </w:pPr>
    </w:p>
    <w:p w:rsidR="00DB74A2" w:rsidRDefault="00DB74A2" w:rsidP="00DB74A2">
      <w:pPr>
        <w:spacing w:line="234" w:lineRule="auto"/>
        <w:rPr>
          <w:rFonts w:eastAsia="Times New Roman"/>
        </w:rPr>
      </w:pPr>
      <w:r>
        <w:rPr>
          <w:rFonts w:eastAsia="Times New Roman"/>
        </w:rPr>
        <w:t xml:space="preserve">Транзакция обычно начинается автоматически с момента присоединения пользователя к СУБД и продолжается до тех пор, </w:t>
      </w:r>
      <w:r>
        <w:rPr>
          <w:rFonts w:eastAsia="Times New Roman"/>
          <w:b/>
        </w:rPr>
        <w:t>пока не произойдет одно из следующих событий</w:t>
      </w:r>
      <w:r>
        <w:rPr>
          <w:rFonts w:eastAsia="Times New Roman"/>
        </w:rPr>
        <w:t>:</w:t>
      </w:r>
    </w:p>
    <w:p w:rsidR="00DB74A2" w:rsidRDefault="00DB74A2" w:rsidP="00DB74A2">
      <w:pPr>
        <w:spacing w:line="102" w:lineRule="exact"/>
        <w:rPr>
          <w:rFonts w:eastAsia="Times New Roman"/>
        </w:rPr>
      </w:pPr>
    </w:p>
    <w:p w:rsidR="00DB74A2" w:rsidRDefault="00DB74A2" w:rsidP="00DB74A2">
      <w:pPr>
        <w:widowControl/>
        <w:numPr>
          <w:ilvl w:val="0"/>
          <w:numId w:val="6"/>
        </w:numPr>
        <w:tabs>
          <w:tab w:val="left" w:pos="720"/>
        </w:tabs>
        <w:suppressAutoHyphens w:val="0"/>
        <w:spacing w:line="0" w:lineRule="atLeast"/>
        <w:ind w:left="720" w:hanging="358"/>
        <w:jc w:val="both"/>
        <w:rPr>
          <w:rFonts w:ascii="Symbol" w:eastAsia="Symbol" w:hAnsi="Symbol"/>
        </w:rPr>
      </w:pPr>
      <w:r>
        <w:rPr>
          <w:rFonts w:eastAsia="Times New Roman"/>
        </w:rPr>
        <w:t>Подана команда COMMIT WORK (зафиксировать транзакцию).</w:t>
      </w:r>
    </w:p>
    <w:p w:rsidR="00DB74A2" w:rsidRDefault="00DB74A2" w:rsidP="00DB74A2">
      <w:pPr>
        <w:spacing w:line="141" w:lineRule="exact"/>
        <w:rPr>
          <w:rFonts w:ascii="Symbol" w:eastAsia="Symbol" w:hAnsi="Symbol"/>
        </w:rPr>
      </w:pPr>
    </w:p>
    <w:p w:rsidR="00DB74A2" w:rsidRDefault="00DB74A2" w:rsidP="00DB74A2">
      <w:pPr>
        <w:widowControl/>
        <w:numPr>
          <w:ilvl w:val="0"/>
          <w:numId w:val="6"/>
        </w:numPr>
        <w:tabs>
          <w:tab w:val="left" w:pos="720"/>
        </w:tabs>
        <w:suppressAutoHyphens w:val="0"/>
        <w:spacing w:line="0" w:lineRule="atLeast"/>
        <w:ind w:left="720" w:hanging="358"/>
        <w:jc w:val="both"/>
        <w:rPr>
          <w:rFonts w:ascii="Symbol" w:eastAsia="Symbol" w:hAnsi="Symbol"/>
        </w:rPr>
      </w:pPr>
      <w:r>
        <w:rPr>
          <w:rFonts w:eastAsia="Times New Roman"/>
        </w:rPr>
        <w:t>Подана команда ROLLBACK WORK (откатить транзакцию).</w:t>
      </w:r>
    </w:p>
    <w:p w:rsidR="00DB74A2" w:rsidRDefault="00DB74A2" w:rsidP="00DB74A2">
      <w:pPr>
        <w:spacing w:line="141" w:lineRule="exact"/>
        <w:rPr>
          <w:rFonts w:ascii="Symbol" w:eastAsia="Symbol" w:hAnsi="Symbol"/>
        </w:rPr>
      </w:pPr>
    </w:p>
    <w:p w:rsidR="00DB74A2" w:rsidRDefault="00DB74A2" w:rsidP="00DB74A2">
      <w:pPr>
        <w:widowControl/>
        <w:numPr>
          <w:ilvl w:val="0"/>
          <w:numId w:val="6"/>
        </w:numPr>
        <w:tabs>
          <w:tab w:val="left" w:pos="720"/>
        </w:tabs>
        <w:suppressAutoHyphens w:val="0"/>
        <w:spacing w:line="0" w:lineRule="atLeast"/>
        <w:ind w:left="720" w:hanging="358"/>
        <w:jc w:val="both"/>
        <w:rPr>
          <w:rFonts w:ascii="Symbol" w:eastAsia="Symbol" w:hAnsi="Symbol"/>
        </w:rPr>
      </w:pPr>
      <w:r>
        <w:rPr>
          <w:rFonts w:eastAsia="Times New Roman"/>
        </w:rPr>
        <w:t>Произошло отсоединение пользователя от СУБД.</w:t>
      </w:r>
    </w:p>
    <w:p w:rsidR="00DB74A2" w:rsidRDefault="00DB74A2" w:rsidP="00DB74A2">
      <w:pPr>
        <w:spacing w:line="141" w:lineRule="exact"/>
        <w:rPr>
          <w:rFonts w:ascii="Symbol" w:eastAsia="Symbol" w:hAnsi="Symbol"/>
        </w:rPr>
      </w:pPr>
    </w:p>
    <w:p w:rsidR="00DB74A2" w:rsidRDefault="00DB74A2" w:rsidP="00DB74A2">
      <w:pPr>
        <w:widowControl/>
        <w:numPr>
          <w:ilvl w:val="0"/>
          <w:numId w:val="6"/>
        </w:numPr>
        <w:tabs>
          <w:tab w:val="left" w:pos="720"/>
        </w:tabs>
        <w:suppressAutoHyphens w:val="0"/>
        <w:spacing w:line="0" w:lineRule="atLeast"/>
        <w:ind w:left="720" w:hanging="358"/>
        <w:jc w:val="both"/>
        <w:rPr>
          <w:rFonts w:ascii="Symbol" w:eastAsia="Symbol" w:hAnsi="Symbol"/>
        </w:rPr>
      </w:pPr>
      <w:r>
        <w:rPr>
          <w:rFonts w:eastAsia="Times New Roman"/>
        </w:rPr>
        <w:t>Произошел сбой системы.</w:t>
      </w:r>
    </w:p>
    <w:p w:rsidR="00DB74A2" w:rsidRDefault="00DB74A2" w:rsidP="00DB74A2">
      <w:pPr>
        <w:tabs>
          <w:tab w:val="left" w:pos="720"/>
        </w:tabs>
        <w:spacing w:line="0" w:lineRule="atLeast"/>
        <w:ind w:left="720" w:hanging="358"/>
        <w:jc w:val="both"/>
        <w:rPr>
          <w:rFonts w:ascii="Symbol" w:eastAsia="Symbol" w:hAnsi="Symbol"/>
        </w:rPr>
        <w:sectPr w:rsidR="00DB74A2">
          <w:pgSz w:w="11900" w:h="16838"/>
          <w:pgMar w:top="1135" w:right="840" w:bottom="1440" w:left="1700" w:header="0" w:footer="0" w:gutter="0"/>
          <w:cols w:space="0" w:equalWidth="0">
            <w:col w:w="9360"/>
          </w:cols>
          <w:docGrid w:linePitch="360"/>
        </w:sectPr>
      </w:pPr>
    </w:p>
    <w:p w:rsidR="00DB74A2" w:rsidRDefault="00DB74A2" w:rsidP="00DB74A2">
      <w:pPr>
        <w:spacing w:line="12" w:lineRule="exact"/>
        <w:rPr>
          <w:rFonts w:eastAsia="Times New Roman"/>
        </w:rPr>
      </w:pPr>
      <w:bookmarkStart w:id="2" w:name="page4"/>
      <w:bookmarkEnd w:id="2"/>
    </w:p>
    <w:p w:rsidR="004F7D8B" w:rsidRPr="004F7D8B" w:rsidRDefault="004F7D8B" w:rsidP="004F7D8B">
      <w:r>
        <w:rPr>
          <w:color w:val="000000"/>
        </w:rPr>
        <w:t>2.</w:t>
      </w:r>
      <w:r w:rsidRPr="004F7D8B">
        <w:rPr>
          <w:color w:val="000000"/>
        </w:rPr>
        <w:t>Провести эксперименты по запуску, подтверждению и откату транзакций.</w:t>
      </w:r>
    </w:p>
    <w:p w:rsidR="004F7D8B" w:rsidRDefault="004F7D8B"/>
    <w:p w:rsidR="004F7D8B" w:rsidRPr="004F7D8B" w:rsidRDefault="004F7D8B">
      <w:r w:rsidRPr="004F7D8B">
        <w:t xml:space="preserve">Добавим в таблицу </w:t>
      </w:r>
      <w:r>
        <w:rPr>
          <w:lang w:val="en-US"/>
        </w:rPr>
        <w:t>Hotel</w:t>
      </w:r>
      <w:r w:rsidRPr="004F7D8B">
        <w:t xml:space="preserve"> </w:t>
      </w:r>
      <w:r>
        <w:t>новую запись</w:t>
      </w:r>
      <w:r w:rsidRPr="004F7D8B">
        <w:t>:</w:t>
      </w:r>
    </w:p>
    <w:p w:rsidR="004F7D8B" w:rsidRDefault="004F7D8B">
      <w:r>
        <w:rPr>
          <w:noProof/>
          <w:lang w:eastAsia="ru-RU"/>
        </w:rPr>
        <w:drawing>
          <wp:inline distT="0" distB="0" distL="0" distR="0">
            <wp:extent cx="5391150" cy="5876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D8B" w:rsidRDefault="004F7D8B"/>
    <w:p w:rsidR="004F7D8B" w:rsidRDefault="004F7D8B">
      <w:r>
        <w:t>В новом сеансе БД выполним запрос</w:t>
      </w:r>
      <w:r w:rsidRPr="004F7D8B">
        <w:t>:</w:t>
      </w:r>
    </w:p>
    <w:p w:rsidR="004F7D8B" w:rsidRDefault="004F7D8B">
      <w:r>
        <w:rPr>
          <w:noProof/>
          <w:lang w:eastAsia="ru-RU"/>
        </w:rPr>
        <w:lastRenderedPageBreak/>
        <w:drawing>
          <wp:inline distT="0" distB="0" distL="0" distR="0">
            <wp:extent cx="5495925" cy="3800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D8B" w:rsidRDefault="00AA1736">
      <w:r>
        <w:t xml:space="preserve">При откате транзакции в обоих сеансах добавление записи в таблицу </w:t>
      </w:r>
      <w:r>
        <w:rPr>
          <w:lang w:val="en-US"/>
        </w:rPr>
        <w:t>Hotel</w:t>
      </w:r>
      <w:r>
        <w:t xml:space="preserve"> была отменена</w:t>
      </w:r>
    </w:p>
    <w:p w:rsidR="00AA1736" w:rsidRDefault="00AA1736">
      <w:r>
        <w:rPr>
          <w:noProof/>
          <w:lang w:eastAsia="ru-RU"/>
        </w:rPr>
        <w:drawing>
          <wp:inline distT="0" distB="0" distL="0" distR="0">
            <wp:extent cx="5048250" cy="2809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736" w:rsidRDefault="00AA1736">
      <w:pPr>
        <w:rPr>
          <w:lang w:val="en-US"/>
        </w:rPr>
      </w:pPr>
    </w:p>
    <w:p w:rsidR="00AA1736" w:rsidRDefault="00AA1736">
      <w:r>
        <w:rPr>
          <w:lang w:val="en-US"/>
        </w:rPr>
        <w:t>C</w:t>
      </w:r>
      <w:r>
        <w:t>нова добавим новую запись</w:t>
      </w:r>
      <w:r w:rsidRPr="00AA1736">
        <w:t>,</w:t>
      </w:r>
      <w:r>
        <w:t xml:space="preserve"> но уже с подтверждением в первой сессии</w:t>
      </w:r>
    </w:p>
    <w:p w:rsidR="00AA1736" w:rsidRDefault="00AA1736">
      <w:r>
        <w:t>Во второй сессии будет:</w:t>
      </w:r>
    </w:p>
    <w:p w:rsidR="00AA1736" w:rsidRDefault="00AA1736">
      <w:pPr>
        <w:rPr>
          <w:noProof/>
          <w:lang w:eastAsia="ru-RU"/>
        </w:rPr>
      </w:pPr>
    </w:p>
    <w:p w:rsidR="00AA1736" w:rsidRDefault="00AA173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95925" cy="3800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736" w:rsidRDefault="00AA1736">
      <w:pPr>
        <w:rPr>
          <w:lang w:val="en-US"/>
        </w:rPr>
      </w:pPr>
    </w:p>
    <w:p w:rsidR="00AA1736" w:rsidRDefault="00AA1736" w:rsidP="00AA1736">
      <w:pPr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color w:val="000000"/>
        </w:rPr>
      </w:pPr>
      <w:r w:rsidRPr="00AA1736">
        <w:rPr>
          <w:color w:val="000000"/>
        </w:rPr>
        <w:t xml:space="preserve">3. </w:t>
      </w:r>
      <w:r w:rsidRPr="004F7D8B">
        <w:rPr>
          <w:color w:val="000000"/>
        </w:rPr>
        <w:t xml:space="preserve">Разобраться с уровнями изоляции транзакций в </w:t>
      </w:r>
      <w:proofErr w:type="spellStart"/>
      <w:r w:rsidRPr="004F7D8B">
        <w:rPr>
          <w:color w:val="000000"/>
        </w:rPr>
        <w:t>Firebird</w:t>
      </w:r>
      <w:proofErr w:type="spellEnd"/>
      <w:r w:rsidRPr="004F7D8B">
        <w:rPr>
          <w:color w:val="000000"/>
        </w:rPr>
        <w:t>.</w:t>
      </w:r>
    </w:p>
    <w:p w:rsidR="00362E4E" w:rsidRDefault="00362E4E" w:rsidP="00362E4E">
      <w:pPr>
        <w:spacing w:line="237" w:lineRule="auto"/>
        <w:ind w:left="720"/>
        <w:jc w:val="both"/>
        <w:rPr>
          <w:rFonts w:eastAsia="Times New Roman"/>
        </w:rPr>
      </w:pPr>
      <w:r>
        <w:rPr>
          <w:rFonts w:eastAsia="Times New Roman"/>
        </w:rPr>
        <w:t>Уровень изолированности транзакции определяет, какие изменения, сделанные в других транзакциях, будут видны в данной транзакции. Каждая транзакция имеет свой уровень изоляции, который устанавливается при ее запуске и остается неизменным в течение всей ее жизни.</w:t>
      </w:r>
    </w:p>
    <w:p w:rsidR="00362E4E" w:rsidRDefault="00362E4E" w:rsidP="00362E4E">
      <w:pPr>
        <w:spacing w:line="1" w:lineRule="exact"/>
        <w:rPr>
          <w:rFonts w:eastAsia="Times New Roman"/>
        </w:rPr>
      </w:pPr>
    </w:p>
    <w:p w:rsidR="00362E4E" w:rsidRDefault="00362E4E" w:rsidP="00362E4E">
      <w:pPr>
        <w:spacing w:line="0" w:lineRule="atLeast"/>
        <w:ind w:left="720"/>
        <w:jc w:val="both"/>
        <w:rPr>
          <w:rFonts w:eastAsia="Times New Roman"/>
        </w:rPr>
      </w:pPr>
      <w:r>
        <w:rPr>
          <w:rFonts w:eastAsia="Times New Roman"/>
        </w:rPr>
        <w:t xml:space="preserve">Транзакции в </w:t>
      </w:r>
      <w:proofErr w:type="spellStart"/>
      <w:r>
        <w:rPr>
          <w:rFonts w:eastAsia="Times New Roman"/>
        </w:rPr>
        <w:t>Firebird</w:t>
      </w:r>
      <w:proofErr w:type="spellEnd"/>
      <w:r>
        <w:rPr>
          <w:rFonts w:eastAsia="Times New Roman"/>
        </w:rPr>
        <w:t xml:space="preserve"> могут иметь 3 основных возможных уровня изоляции: READ</w:t>
      </w:r>
    </w:p>
    <w:p w:rsidR="00362E4E" w:rsidRDefault="00362E4E" w:rsidP="00362E4E">
      <w:pPr>
        <w:spacing w:line="12" w:lineRule="exact"/>
        <w:rPr>
          <w:rFonts w:eastAsia="Times New Roman"/>
        </w:rPr>
      </w:pPr>
    </w:p>
    <w:p w:rsidR="00362E4E" w:rsidRDefault="00362E4E" w:rsidP="00362E4E">
      <w:pPr>
        <w:spacing w:line="236" w:lineRule="auto"/>
        <w:ind w:left="720"/>
        <w:jc w:val="both"/>
        <w:rPr>
          <w:rFonts w:eastAsia="Times New Roman"/>
        </w:rPr>
      </w:pPr>
      <w:r w:rsidRPr="00362E4E">
        <w:rPr>
          <w:rFonts w:eastAsia="Times New Roman"/>
          <w:lang w:val="en-US"/>
        </w:rPr>
        <w:t xml:space="preserve">COMMITTED, SNAPSHOT </w:t>
      </w:r>
      <w:r>
        <w:rPr>
          <w:rFonts w:eastAsia="Times New Roman"/>
        </w:rPr>
        <w:t>и</w:t>
      </w:r>
      <w:r w:rsidRPr="00362E4E">
        <w:rPr>
          <w:rFonts w:eastAsia="Times New Roman"/>
          <w:lang w:val="en-US"/>
        </w:rPr>
        <w:t xml:space="preserve"> SNAPSHOT TABLE STABILITY. </w:t>
      </w:r>
      <w:r>
        <w:rPr>
          <w:rFonts w:eastAsia="Times New Roman"/>
        </w:rPr>
        <w:t>Каждый из этих трех уровней изоляции определяет правила видимости тех действий, которые выполняются другими транзакциями.</w:t>
      </w:r>
    </w:p>
    <w:p w:rsidR="00362E4E" w:rsidRDefault="00362E4E" w:rsidP="00362E4E">
      <w:pPr>
        <w:spacing w:line="11" w:lineRule="exact"/>
        <w:rPr>
          <w:rFonts w:eastAsia="Times New Roman"/>
        </w:rPr>
      </w:pPr>
    </w:p>
    <w:p w:rsidR="00362E4E" w:rsidRDefault="00362E4E" w:rsidP="00362E4E">
      <w:pPr>
        <w:widowControl/>
        <w:numPr>
          <w:ilvl w:val="1"/>
          <w:numId w:val="4"/>
        </w:numPr>
        <w:tabs>
          <w:tab w:val="left" w:pos="933"/>
        </w:tabs>
        <w:suppressAutoHyphens w:val="0"/>
        <w:spacing w:line="238" w:lineRule="auto"/>
        <w:ind w:left="720" w:firstLine="2"/>
        <w:rPr>
          <w:rFonts w:eastAsia="Times New Roman"/>
        </w:rPr>
      </w:pPr>
      <w:r>
        <w:rPr>
          <w:rFonts w:eastAsia="Times New Roman"/>
        </w:rPr>
        <w:t xml:space="preserve">READ COMMITTED </w:t>
      </w:r>
      <w:proofErr w:type="gramStart"/>
      <w:r>
        <w:rPr>
          <w:rFonts w:eastAsia="Times New Roman"/>
        </w:rPr>
        <w:t>( "</w:t>
      </w:r>
      <w:proofErr w:type="gramEnd"/>
      <w:r>
        <w:rPr>
          <w:rFonts w:eastAsia="Times New Roman"/>
        </w:rPr>
        <w:t>читать подтвержденные данные"). Уровень изоляции READCOMMITTED используется, когда мы хотим видеть все подтвержденные результаты параллельно выполняющихся (т. е. в рамках других транзакций) действий. Этот уровень изоляции гарантирует, что мы не сможем прочитать неподтвержденные данные, измененные в других транзакциях, и делает возможным прочитать подтвержденные данные.</w:t>
      </w:r>
    </w:p>
    <w:p w:rsidR="00362E4E" w:rsidRDefault="00362E4E" w:rsidP="00362E4E">
      <w:pPr>
        <w:spacing w:line="13" w:lineRule="exact"/>
        <w:rPr>
          <w:rFonts w:eastAsia="Times New Roman"/>
        </w:rPr>
      </w:pPr>
    </w:p>
    <w:p w:rsidR="00362E4E" w:rsidRDefault="00362E4E" w:rsidP="00362E4E">
      <w:pPr>
        <w:widowControl/>
        <w:numPr>
          <w:ilvl w:val="1"/>
          <w:numId w:val="4"/>
        </w:numPr>
        <w:tabs>
          <w:tab w:val="left" w:pos="878"/>
        </w:tabs>
        <w:suppressAutoHyphens w:val="0"/>
        <w:spacing w:line="238" w:lineRule="auto"/>
        <w:ind w:left="720" w:firstLine="2"/>
        <w:jc w:val="both"/>
        <w:rPr>
          <w:rFonts w:eastAsia="Times New Roman"/>
        </w:rPr>
      </w:pPr>
      <w:r>
        <w:rPr>
          <w:rFonts w:eastAsia="Times New Roman"/>
        </w:rPr>
        <w:t>SNAPSHOT. Этот уровень изоляции используется для создания "моментального" снимка базы данных. Все операции чтения данных, выполняемые в рамках транзакции с уровнем изоляции SNAPSHOT, будут видеть только состояние базы данных на момент начала запуска транзакции. Все изменения, сделанные в параллельных транзакциях, не видны в этой транзакции. В то же время SNAPSHOT не блокирует данные, которые он не изменяет.</w:t>
      </w:r>
    </w:p>
    <w:p w:rsidR="00362E4E" w:rsidRDefault="00362E4E" w:rsidP="00362E4E">
      <w:pPr>
        <w:spacing w:line="14" w:lineRule="exact"/>
        <w:rPr>
          <w:rFonts w:eastAsia="Times New Roman"/>
        </w:rPr>
      </w:pPr>
    </w:p>
    <w:p w:rsidR="00362E4E" w:rsidRDefault="00362E4E" w:rsidP="00362E4E">
      <w:pPr>
        <w:widowControl/>
        <w:numPr>
          <w:ilvl w:val="1"/>
          <w:numId w:val="4"/>
        </w:numPr>
        <w:tabs>
          <w:tab w:val="left" w:pos="1017"/>
        </w:tabs>
        <w:suppressAutoHyphens w:val="0"/>
        <w:spacing w:line="238" w:lineRule="auto"/>
        <w:ind w:left="720" w:firstLine="2"/>
        <w:jc w:val="both"/>
        <w:rPr>
          <w:rFonts w:eastAsia="Times New Roman"/>
        </w:rPr>
      </w:pPr>
      <w:r>
        <w:rPr>
          <w:rFonts w:eastAsia="Times New Roman"/>
        </w:rPr>
        <w:t xml:space="preserve">SNAPSHOT TABLE STABILITY. Это уровень изоляции также создает "моментальный" снимок базы данных, но одновременно блокирует на запись данные, задействованные в операциях, выполняемые данной транзакцией. Это означает, что если транзакция SNAPSHOT TABLE STABILITY изменила данные в какой-нибудь таблице, то после этого данные в этой таблице уже не могут быть изменены в других параллельных транзакциях. Кроме того, транзакции с уровнем </w:t>
      </w:r>
      <w:r>
        <w:rPr>
          <w:rFonts w:eastAsia="Times New Roman"/>
        </w:rPr>
        <w:lastRenderedPageBreak/>
        <w:t>изоляции SNAPSHOT TABLE STABILITY не могут получить доступ к таблице, если данные в них уже изменяются в контексте других транзакций.</w:t>
      </w:r>
    </w:p>
    <w:p w:rsidR="00362E4E" w:rsidRPr="00362E4E" w:rsidRDefault="00362E4E" w:rsidP="00362E4E">
      <w:pPr>
        <w:pStyle w:val="a4"/>
        <w:spacing w:line="0" w:lineRule="atLeast"/>
        <w:rPr>
          <w:rFonts w:eastAsia="Times New Roman"/>
          <w:b/>
        </w:rPr>
      </w:pPr>
      <w:r w:rsidRPr="00362E4E">
        <w:rPr>
          <w:rFonts w:eastAsia="Times New Roman"/>
          <w:b/>
        </w:rPr>
        <w:t>Уровень изоляции READ COMMITTED</w:t>
      </w:r>
    </w:p>
    <w:p w:rsidR="00362E4E" w:rsidRPr="00362E4E" w:rsidRDefault="00362E4E" w:rsidP="00362E4E">
      <w:pPr>
        <w:spacing w:line="236" w:lineRule="auto"/>
        <w:ind w:left="720"/>
        <w:rPr>
          <w:rFonts w:eastAsia="Times New Roman"/>
        </w:rPr>
      </w:pPr>
      <w:r w:rsidRPr="00362E4E">
        <w:rPr>
          <w:rFonts w:eastAsia="Times New Roman"/>
        </w:rPr>
        <w:t>Эксперимент:</w:t>
      </w:r>
    </w:p>
    <w:p w:rsidR="00362E4E" w:rsidRPr="00362E4E" w:rsidRDefault="00362E4E" w:rsidP="00362E4E">
      <w:pPr>
        <w:spacing w:line="0" w:lineRule="atLeast"/>
        <w:ind w:left="720"/>
        <w:rPr>
          <w:rFonts w:eastAsia="Times New Roman"/>
          <w:lang w:val="en-US"/>
        </w:rPr>
      </w:pPr>
      <w:r w:rsidRPr="00362E4E">
        <w:rPr>
          <w:rFonts w:eastAsia="Times New Roman"/>
          <w:lang w:val="en-US"/>
        </w:rPr>
        <w:t>1</w:t>
      </w:r>
      <w:proofErr w:type="spellStart"/>
      <w:r w:rsidRPr="00362E4E">
        <w:rPr>
          <w:rFonts w:eastAsia="Times New Roman"/>
        </w:rPr>
        <w:t>ый</w:t>
      </w:r>
      <w:proofErr w:type="spellEnd"/>
      <w:r w:rsidRPr="00362E4E">
        <w:rPr>
          <w:rFonts w:eastAsia="Times New Roman"/>
          <w:lang w:val="en-US"/>
        </w:rPr>
        <w:t xml:space="preserve"> </w:t>
      </w:r>
      <w:proofErr w:type="gramStart"/>
      <w:r w:rsidRPr="00362E4E">
        <w:rPr>
          <w:rFonts w:eastAsia="Times New Roman"/>
        </w:rPr>
        <w:t>терминал</w:t>
      </w:r>
      <w:r w:rsidRPr="00362E4E">
        <w:rPr>
          <w:rFonts w:eastAsia="Times New Roman"/>
          <w:lang w:val="en-US"/>
        </w:rPr>
        <w:t>:set</w:t>
      </w:r>
      <w:proofErr w:type="gramEnd"/>
      <w:r w:rsidRPr="00362E4E">
        <w:rPr>
          <w:rFonts w:eastAsia="Times New Roman"/>
          <w:lang w:val="en-US"/>
        </w:rPr>
        <w:t xml:space="preserve"> transaction isolation level read committed;</w:t>
      </w:r>
    </w:p>
    <w:p w:rsidR="00362E4E" w:rsidRPr="00362E4E" w:rsidRDefault="00362E4E" w:rsidP="00362E4E">
      <w:pPr>
        <w:spacing w:line="12" w:lineRule="exact"/>
        <w:ind w:left="720"/>
        <w:rPr>
          <w:rFonts w:eastAsia="Times New Roman"/>
          <w:lang w:val="en-US"/>
        </w:rPr>
      </w:pPr>
    </w:p>
    <w:p w:rsidR="003D3E3A" w:rsidRPr="0088645D" w:rsidRDefault="00362E4E" w:rsidP="003D3E3A">
      <w:pPr>
        <w:ind w:left="708"/>
        <w:rPr>
          <w:lang w:val="en-US"/>
        </w:rPr>
      </w:pPr>
      <w:r w:rsidRPr="00362E4E">
        <w:rPr>
          <w:rFonts w:eastAsia="Times New Roman"/>
          <w:lang w:val="en-US"/>
        </w:rPr>
        <w:t>2</w:t>
      </w:r>
      <w:r w:rsidRPr="00362E4E">
        <w:rPr>
          <w:rFonts w:eastAsia="Times New Roman"/>
        </w:rPr>
        <w:t>ой</w:t>
      </w:r>
      <w:r w:rsidRPr="00362E4E">
        <w:rPr>
          <w:rFonts w:eastAsia="Times New Roman"/>
          <w:lang w:val="en-US"/>
        </w:rPr>
        <w:t xml:space="preserve"> </w:t>
      </w:r>
      <w:r w:rsidRPr="00362E4E">
        <w:rPr>
          <w:rFonts w:eastAsia="Times New Roman"/>
        </w:rPr>
        <w:t>терминал</w:t>
      </w:r>
      <w:r w:rsidRPr="00362E4E">
        <w:rPr>
          <w:rFonts w:eastAsia="Times New Roman"/>
          <w:lang w:val="en-US"/>
        </w:rPr>
        <w:t>:</w:t>
      </w:r>
      <w:r w:rsidR="003D3E3A" w:rsidRPr="003D3E3A">
        <w:rPr>
          <w:lang w:val="en-US"/>
        </w:rPr>
        <w:t xml:space="preserve"> </w:t>
      </w:r>
      <w:r w:rsidR="003D3E3A" w:rsidRPr="0088645D">
        <w:rPr>
          <w:lang w:val="en-US"/>
        </w:rPr>
        <w:t xml:space="preserve">INSERT INTO HOTEL (id, </w:t>
      </w:r>
      <w:proofErr w:type="spellStart"/>
      <w:r w:rsidR="003D3E3A" w:rsidRPr="0088645D">
        <w:rPr>
          <w:lang w:val="en-US"/>
        </w:rPr>
        <w:t>location_hotel</w:t>
      </w:r>
      <w:proofErr w:type="spellEnd"/>
      <w:r w:rsidR="003D3E3A" w:rsidRPr="0088645D">
        <w:rPr>
          <w:lang w:val="en-US"/>
        </w:rPr>
        <w:t xml:space="preserve">, stars, language) VALUES </w:t>
      </w:r>
      <w:r w:rsidR="003D3E3A">
        <w:rPr>
          <w:lang w:val="en-US"/>
        </w:rPr>
        <w:t>(12</w:t>
      </w:r>
      <w:r w:rsidR="003D3E3A" w:rsidRPr="0088645D">
        <w:rPr>
          <w:lang w:val="en-US"/>
        </w:rPr>
        <w:t xml:space="preserve">, </w:t>
      </w:r>
      <w:r w:rsidR="003D3E3A">
        <w:rPr>
          <w:lang w:val="en-US"/>
        </w:rPr>
        <w:t>‘center’, 5</w:t>
      </w:r>
      <w:r w:rsidR="003D3E3A" w:rsidRPr="0088645D">
        <w:rPr>
          <w:lang w:val="en-US"/>
        </w:rPr>
        <w:t>,'English');</w:t>
      </w:r>
    </w:p>
    <w:p w:rsidR="00362E4E" w:rsidRPr="00362E4E" w:rsidRDefault="00362E4E" w:rsidP="00362E4E">
      <w:pPr>
        <w:spacing w:line="0" w:lineRule="atLeast"/>
        <w:ind w:left="720"/>
        <w:rPr>
          <w:rFonts w:eastAsia="Times New Roman"/>
          <w:lang w:val="en-US"/>
        </w:rPr>
      </w:pPr>
      <w:r w:rsidRPr="00362E4E">
        <w:rPr>
          <w:rFonts w:eastAsia="Times New Roman"/>
          <w:lang w:val="en-US"/>
        </w:rPr>
        <w:t>1</w:t>
      </w:r>
      <w:proofErr w:type="spellStart"/>
      <w:r w:rsidRPr="00362E4E">
        <w:rPr>
          <w:rFonts w:eastAsia="Times New Roman"/>
        </w:rPr>
        <w:t>ый</w:t>
      </w:r>
      <w:proofErr w:type="spellEnd"/>
      <w:r w:rsidRPr="00362E4E">
        <w:rPr>
          <w:rFonts w:eastAsia="Times New Roman"/>
          <w:lang w:val="en-US"/>
        </w:rPr>
        <w:t xml:space="preserve"> </w:t>
      </w:r>
      <w:proofErr w:type="gramStart"/>
      <w:r w:rsidRPr="00362E4E">
        <w:rPr>
          <w:rFonts w:eastAsia="Times New Roman"/>
        </w:rPr>
        <w:t>терминал</w:t>
      </w:r>
      <w:r w:rsidRPr="00362E4E">
        <w:rPr>
          <w:rFonts w:eastAsia="Times New Roman"/>
          <w:lang w:val="en-US"/>
        </w:rPr>
        <w:t>:select</w:t>
      </w:r>
      <w:proofErr w:type="gramEnd"/>
      <w:r w:rsidRPr="00362E4E">
        <w:rPr>
          <w:rFonts w:eastAsia="Times New Roman"/>
          <w:lang w:val="en-US"/>
        </w:rPr>
        <w:t xml:space="preserve"> * from</w:t>
      </w:r>
      <w:r w:rsidR="003D3E3A" w:rsidRPr="003D3E3A">
        <w:rPr>
          <w:rFonts w:eastAsia="Times New Roman"/>
          <w:lang w:val="en-US"/>
        </w:rPr>
        <w:t xml:space="preserve"> </w:t>
      </w:r>
      <w:r w:rsidR="003D3E3A">
        <w:rPr>
          <w:rFonts w:eastAsia="Times New Roman"/>
          <w:lang w:val="en-US"/>
        </w:rPr>
        <w:t>hotel</w:t>
      </w:r>
      <w:r w:rsidRPr="00362E4E">
        <w:rPr>
          <w:rFonts w:eastAsia="Times New Roman"/>
          <w:lang w:val="en-US"/>
        </w:rPr>
        <w:t>;</w:t>
      </w:r>
    </w:p>
    <w:p w:rsidR="00362E4E" w:rsidRPr="00362E4E" w:rsidRDefault="00362E4E" w:rsidP="00362E4E">
      <w:pPr>
        <w:spacing w:line="0" w:lineRule="atLeast"/>
        <w:ind w:left="720"/>
        <w:rPr>
          <w:rFonts w:eastAsia="Times New Roman"/>
          <w:lang w:val="en-US"/>
        </w:rPr>
      </w:pPr>
      <w:r w:rsidRPr="00362E4E">
        <w:rPr>
          <w:rFonts w:eastAsia="Times New Roman"/>
          <w:lang w:val="en-US"/>
        </w:rPr>
        <w:t>2</w:t>
      </w:r>
      <w:r w:rsidRPr="00362E4E">
        <w:rPr>
          <w:rFonts w:eastAsia="Times New Roman"/>
        </w:rPr>
        <w:t>ой</w:t>
      </w:r>
      <w:r w:rsidRPr="00362E4E">
        <w:rPr>
          <w:rFonts w:eastAsia="Times New Roman"/>
          <w:lang w:val="en-US"/>
        </w:rPr>
        <w:t xml:space="preserve"> </w:t>
      </w:r>
      <w:proofErr w:type="gramStart"/>
      <w:r w:rsidRPr="00362E4E">
        <w:rPr>
          <w:rFonts w:eastAsia="Times New Roman"/>
        </w:rPr>
        <w:t>терминал</w:t>
      </w:r>
      <w:r w:rsidRPr="00362E4E">
        <w:rPr>
          <w:rFonts w:eastAsia="Times New Roman"/>
          <w:lang w:val="en-US"/>
        </w:rPr>
        <w:t>:Commit</w:t>
      </w:r>
      <w:proofErr w:type="gramEnd"/>
      <w:r w:rsidRPr="00362E4E">
        <w:rPr>
          <w:rFonts w:eastAsia="Times New Roman"/>
          <w:lang w:val="en-US"/>
        </w:rPr>
        <w:t>;</w:t>
      </w:r>
    </w:p>
    <w:p w:rsidR="00AA1736" w:rsidRDefault="00362E4E" w:rsidP="00AA1736">
      <w:pPr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color w:val="000000"/>
          <w:lang w:val="en-US"/>
        </w:rPr>
      </w:pPr>
      <w:r>
        <w:rPr>
          <w:color w:val="000000"/>
          <w:lang w:val="en-US"/>
        </w:rPr>
        <w:t xml:space="preserve">1 </w:t>
      </w:r>
      <w:r>
        <w:rPr>
          <w:color w:val="000000"/>
        </w:rPr>
        <w:t>сессия</w:t>
      </w:r>
      <w:r>
        <w:rPr>
          <w:color w:val="000000"/>
          <w:lang w:val="en-US"/>
        </w:rPr>
        <w:t>:</w:t>
      </w:r>
    </w:p>
    <w:p w:rsidR="00362E4E" w:rsidRPr="00362E4E" w:rsidRDefault="00362E4E" w:rsidP="00362E4E">
      <w:pPr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color w:val="000000"/>
          <w:sz w:val="20"/>
          <w:szCs w:val="20"/>
          <w:lang w:val="en-US"/>
        </w:rPr>
      </w:pPr>
      <w:r w:rsidRPr="00362E4E">
        <w:rPr>
          <w:color w:val="000000"/>
          <w:sz w:val="20"/>
          <w:szCs w:val="20"/>
          <w:lang w:val="en-US"/>
        </w:rPr>
        <w:t>SQL&gt; set transaction isolation level read committed;</w:t>
      </w:r>
    </w:p>
    <w:p w:rsidR="00362E4E" w:rsidRPr="00362E4E" w:rsidRDefault="00362E4E" w:rsidP="00362E4E">
      <w:pPr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color w:val="000000"/>
          <w:sz w:val="20"/>
          <w:szCs w:val="20"/>
          <w:lang w:val="en-US"/>
        </w:rPr>
      </w:pPr>
      <w:r w:rsidRPr="00362E4E">
        <w:rPr>
          <w:color w:val="000000"/>
          <w:sz w:val="20"/>
          <w:szCs w:val="20"/>
          <w:lang w:val="en-US"/>
        </w:rPr>
        <w:t>SQL&gt; select * from hotel;</w:t>
      </w:r>
    </w:p>
    <w:p w:rsidR="00362E4E" w:rsidRPr="00362E4E" w:rsidRDefault="00362E4E" w:rsidP="00362E4E">
      <w:pPr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color w:val="000000"/>
          <w:lang w:val="en-US"/>
        </w:rPr>
      </w:pPr>
      <w:r w:rsidRPr="00362E4E">
        <w:rPr>
          <w:color w:val="000000"/>
          <w:lang w:val="en-US"/>
        </w:rPr>
        <w:t xml:space="preserve">          ID LOCATION_HOTEL                        STARS LANGUAGE</w:t>
      </w:r>
    </w:p>
    <w:p w:rsidR="00362E4E" w:rsidRPr="00362E4E" w:rsidRDefault="00362E4E" w:rsidP="00362E4E">
      <w:pPr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color w:val="000000"/>
          <w:lang w:val="en-US"/>
        </w:rPr>
      </w:pPr>
      <w:r w:rsidRPr="00362E4E">
        <w:rPr>
          <w:color w:val="000000"/>
          <w:lang w:val="en-US"/>
        </w:rPr>
        <w:t>============ ============================== ============ =======================</w:t>
      </w:r>
    </w:p>
    <w:p w:rsidR="00362E4E" w:rsidRPr="00362E4E" w:rsidRDefault="00362E4E" w:rsidP="00362E4E">
      <w:pPr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color w:val="000000"/>
          <w:lang w:val="en-US"/>
        </w:rPr>
      </w:pPr>
      <w:r w:rsidRPr="00362E4E">
        <w:rPr>
          <w:color w:val="000000"/>
          <w:lang w:val="en-US"/>
        </w:rPr>
        <w:t xml:space="preserve">           1 center                                    4 </w:t>
      </w:r>
      <w:proofErr w:type="spellStart"/>
      <w:r w:rsidRPr="00362E4E">
        <w:rPr>
          <w:color w:val="000000"/>
          <w:lang w:val="en-US"/>
        </w:rPr>
        <w:t>Franch</w:t>
      </w:r>
      <w:proofErr w:type="spellEnd"/>
    </w:p>
    <w:p w:rsidR="00362E4E" w:rsidRPr="00362E4E" w:rsidRDefault="00362E4E" w:rsidP="00362E4E">
      <w:pPr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color w:val="000000"/>
          <w:lang w:val="en-US"/>
        </w:rPr>
      </w:pPr>
      <w:r w:rsidRPr="00362E4E">
        <w:rPr>
          <w:color w:val="000000"/>
          <w:lang w:val="en-US"/>
        </w:rPr>
        <w:t xml:space="preserve">           2 near the sea                              3 English</w:t>
      </w:r>
    </w:p>
    <w:p w:rsidR="00362E4E" w:rsidRPr="00362E4E" w:rsidRDefault="00362E4E" w:rsidP="00362E4E">
      <w:pPr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color w:val="000000"/>
          <w:lang w:val="en-US"/>
        </w:rPr>
      </w:pPr>
      <w:r w:rsidRPr="00362E4E">
        <w:rPr>
          <w:color w:val="000000"/>
          <w:lang w:val="en-US"/>
        </w:rPr>
        <w:t xml:space="preserve">           3 near the sea                              5 </w:t>
      </w:r>
      <w:proofErr w:type="spellStart"/>
      <w:r w:rsidRPr="00362E4E">
        <w:rPr>
          <w:color w:val="000000"/>
          <w:lang w:val="en-US"/>
        </w:rPr>
        <w:t>Franch</w:t>
      </w:r>
      <w:proofErr w:type="spellEnd"/>
    </w:p>
    <w:p w:rsidR="00362E4E" w:rsidRPr="00362E4E" w:rsidRDefault="00362E4E" w:rsidP="00362E4E">
      <w:pPr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color w:val="000000"/>
          <w:lang w:val="en-US"/>
        </w:rPr>
      </w:pPr>
      <w:r w:rsidRPr="00362E4E">
        <w:rPr>
          <w:color w:val="000000"/>
          <w:lang w:val="en-US"/>
        </w:rPr>
        <w:t xml:space="preserve">           4 center                                    4 English</w:t>
      </w:r>
    </w:p>
    <w:p w:rsidR="00362E4E" w:rsidRPr="00362E4E" w:rsidRDefault="00362E4E" w:rsidP="00362E4E">
      <w:pPr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color w:val="000000"/>
          <w:lang w:val="en-US"/>
        </w:rPr>
      </w:pPr>
      <w:r w:rsidRPr="00362E4E">
        <w:rPr>
          <w:color w:val="000000"/>
          <w:lang w:val="en-US"/>
        </w:rPr>
        <w:t xml:space="preserve">           </w:t>
      </w:r>
      <w:proofErr w:type="gramStart"/>
      <w:r w:rsidRPr="00362E4E">
        <w:rPr>
          <w:color w:val="000000"/>
          <w:lang w:val="en-US"/>
        </w:rPr>
        <w:t>5  near</w:t>
      </w:r>
      <w:proofErr w:type="gramEnd"/>
      <w:r w:rsidRPr="00362E4E">
        <w:rPr>
          <w:color w:val="000000"/>
          <w:lang w:val="en-US"/>
        </w:rPr>
        <w:t xml:space="preserve"> the village                         4 English</w:t>
      </w:r>
    </w:p>
    <w:p w:rsidR="00362E4E" w:rsidRPr="00362E4E" w:rsidRDefault="00362E4E" w:rsidP="00362E4E">
      <w:pPr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color w:val="000000"/>
          <w:lang w:val="en-US"/>
        </w:rPr>
      </w:pPr>
      <w:r w:rsidRPr="00362E4E">
        <w:rPr>
          <w:color w:val="000000"/>
          <w:lang w:val="en-US"/>
        </w:rPr>
        <w:t xml:space="preserve">           </w:t>
      </w:r>
      <w:proofErr w:type="gramStart"/>
      <w:r w:rsidRPr="00362E4E">
        <w:rPr>
          <w:color w:val="000000"/>
          <w:lang w:val="en-US"/>
        </w:rPr>
        <w:t>6  near</w:t>
      </w:r>
      <w:proofErr w:type="gramEnd"/>
      <w:r w:rsidRPr="00362E4E">
        <w:rPr>
          <w:color w:val="000000"/>
          <w:lang w:val="en-US"/>
        </w:rPr>
        <w:t xml:space="preserve"> the village                         2 </w:t>
      </w:r>
      <w:proofErr w:type="spellStart"/>
      <w:r w:rsidRPr="00362E4E">
        <w:rPr>
          <w:color w:val="000000"/>
          <w:lang w:val="en-US"/>
        </w:rPr>
        <w:t>Franch</w:t>
      </w:r>
      <w:proofErr w:type="spellEnd"/>
    </w:p>
    <w:p w:rsidR="00362E4E" w:rsidRPr="00362E4E" w:rsidRDefault="00362E4E" w:rsidP="00362E4E">
      <w:pPr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color w:val="000000"/>
          <w:lang w:val="en-US"/>
        </w:rPr>
      </w:pPr>
      <w:r w:rsidRPr="00362E4E">
        <w:rPr>
          <w:color w:val="000000"/>
          <w:lang w:val="en-US"/>
        </w:rPr>
        <w:t xml:space="preserve">           7 center                                    4 </w:t>
      </w:r>
      <w:proofErr w:type="spellStart"/>
      <w:r w:rsidRPr="00362E4E">
        <w:rPr>
          <w:color w:val="000000"/>
          <w:lang w:val="en-US"/>
        </w:rPr>
        <w:t>Franch</w:t>
      </w:r>
      <w:proofErr w:type="spellEnd"/>
    </w:p>
    <w:p w:rsidR="00362E4E" w:rsidRPr="00362E4E" w:rsidRDefault="00362E4E" w:rsidP="00362E4E">
      <w:pPr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color w:val="000000"/>
          <w:lang w:val="en-US"/>
        </w:rPr>
      </w:pPr>
      <w:r w:rsidRPr="00362E4E">
        <w:rPr>
          <w:color w:val="000000"/>
          <w:lang w:val="en-US"/>
        </w:rPr>
        <w:t xml:space="preserve">           8 center                                    5 English</w:t>
      </w:r>
    </w:p>
    <w:p w:rsidR="00362E4E" w:rsidRPr="00362E4E" w:rsidRDefault="00362E4E" w:rsidP="00362E4E">
      <w:pPr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color w:val="000000"/>
          <w:lang w:val="en-US"/>
        </w:rPr>
      </w:pPr>
      <w:r w:rsidRPr="00362E4E">
        <w:rPr>
          <w:color w:val="000000"/>
          <w:lang w:val="en-US"/>
        </w:rPr>
        <w:t xml:space="preserve">           9 center                                    3 </w:t>
      </w:r>
      <w:proofErr w:type="spellStart"/>
      <w:r w:rsidRPr="00362E4E">
        <w:rPr>
          <w:color w:val="000000"/>
          <w:lang w:val="en-US"/>
        </w:rPr>
        <w:t>Franch</w:t>
      </w:r>
      <w:proofErr w:type="spellEnd"/>
    </w:p>
    <w:p w:rsidR="00362E4E" w:rsidRPr="00362E4E" w:rsidRDefault="00362E4E" w:rsidP="00362E4E">
      <w:pPr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color w:val="000000"/>
          <w:lang w:val="en-US"/>
        </w:rPr>
      </w:pPr>
      <w:r w:rsidRPr="00362E4E">
        <w:rPr>
          <w:color w:val="000000"/>
          <w:lang w:val="en-US"/>
        </w:rPr>
        <w:t xml:space="preserve">          10 near the village                          3 English</w:t>
      </w:r>
    </w:p>
    <w:p w:rsidR="00362E4E" w:rsidRPr="00362E4E" w:rsidRDefault="00362E4E" w:rsidP="00362E4E">
      <w:pPr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color w:val="000000"/>
          <w:lang w:val="en-US"/>
        </w:rPr>
      </w:pPr>
      <w:r w:rsidRPr="00362E4E">
        <w:rPr>
          <w:color w:val="000000"/>
          <w:lang w:val="en-US"/>
        </w:rPr>
        <w:t xml:space="preserve">          11 near the village                          4 English</w:t>
      </w:r>
    </w:p>
    <w:p w:rsidR="00362E4E" w:rsidRPr="00362E4E" w:rsidRDefault="00362E4E" w:rsidP="00362E4E">
      <w:pPr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color w:val="000000"/>
          <w:lang w:val="en-US"/>
        </w:rPr>
      </w:pPr>
      <w:r w:rsidRPr="00362E4E">
        <w:rPr>
          <w:color w:val="000000"/>
          <w:lang w:val="en-US"/>
        </w:rPr>
        <w:t xml:space="preserve">          12 center                                    5 English</w:t>
      </w:r>
    </w:p>
    <w:p w:rsidR="00362E4E" w:rsidRDefault="00362E4E" w:rsidP="00AA1736">
      <w:pPr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color w:val="000000"/>
          <w:lang w:val="en-US"/>
        </w:rPr>
      </w:pPr>
      <w:r>
        <w:rPr>
          <w:color w:val="000000"/>
          <w:lang w:val="en-US"/>
        </w:rPr>
        <w:t xml:space="preserve">2 </w:t>
      </w:r>
      <w:proofErr w:type="spellStart"/>
      <w:r>
        <w:rPr>
          <w:color w:val="000000"/>
          <w:lang w:val="en-US"/>
        </w:rPr>
        <w:t>сессия</w:t>
      </w:r>
      <w:proofErr w:type="spellEnd"/>
      <w:r>
        <w:rPr>
          <w:color w:val="000000"/>
          <w:lang w:val="en-US"/>
        </w:rPr>
        <w:t>:</w:t>
      </w:r>
    </w:p>
    <w:p w:rsidR="00362E4E" w:rsidRPr="00362E4E" w:rsidRDefault="00362E4E" w:rsidP="00362E4E">
      <w:pPr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color w:val="000000"/>
          <w:sz w:val="20"/>
          <w:szCs w:val="20"/>
          <w:lang w:val="en-US"/>
        </w:rPr>
      </w:pPr>
      <w:r w:rsidRPr="00362E4E">
        <w:rPr>
          <w:color w:val="000000"/>
          <w:sz w:val="20"/>
          <w:szCs w:val="20"/>
          <w:lang w:val="en-US"/>
        </w:rPr>
        <w:t xml:space="preserve">SQL&gt; INSERT INTO HOTEL (id, </w:t>
      </w:r>
      <w:proofErr w:type="spellStart"/>
      <w:r w:rsidRPr="00362E4E">
        <w:rPr>
          <w:color w:val="000000"/>
          <w:sz w:val="20"/>
          <w:szCs w:val="20"/>
          <w:lang w:val="en-US"/>
        </w:rPr>
        <w:t>location_hotel</w:t>
      </w:r>
      <w:proofErr w:type="spellEnd"/>
      <w:r w:rsidRPr="00362E4E">
        <w:rPr>
          <w:color w:val="000000"/>
          <w:sz w:val="20"/>
          <w:szCs w:val="20"/>
          <w:lang w:val="en-US"/>
        </w:rPr>
        <w:t>, stars, language) VALUES (12, 'center', 5,</w:t>
      </w:r>
    </w:p>
    <w:p w:rsidR="00362E4E" w:rsidRPr="003D3E3A" w:rsidRDefault="00362E4E" w:rsidP="00362E4E">
      <w:pPr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color w:val="000000"/>
          <w:sz w:val="20"/>
          <w:szCs w:val="20"/>
        </w:rPr>
      </w:pPr>
      <w:r w:rsidRPr="00362E4E">
        <w:rPr>
          <w:color w:val="000000"/>
          <w:sz w:val="20"/>
          <w:szCs w:val="20"/>
          <w:lang w:val="en-US"/>
        </w:rPr>
        <w:t>CON</w:t>
      </w:r>
      <w:r w:rsidRPr="003D3E3A">
        <w:rPr>
          <w:color w:val="000000"/>
          <w:sz w:val="20"/>
          <w:szCs w:val="20"/>
        </w:rPr>
        <w:t>&gt; '</w:t>
      </w:r>
      <w:r w:rsidRPr="00362E4E">
        <w:rPr>
          <w:color w:val="000000"/>
          <w:sz w:val="20"/>
          <w:szCs w:val="20"/>
          <w:lang w:val="en-US"/>
        </w:rPr>
        <w:t>English</w:t>
      </w:r>
      <w:r w:rsidRPr="003D3E3A">
        <w:rPr>
          <w:color w:val="000000"/>
          <w:sz w:val="20"/>
          <w:szCs w:val="20"/>
        </w:rPr>
        <w:t>');</w:t>
      </w:r>
    </w:p>
    <w:p w:rsidR="00362E4E" w:rsidRPr="003D3E3A" w:rsidRDefault="00362E4E" w:rsidP="00362E4E">
      <w:pPr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color w:val="000000"/>
          <w:sz w:val="20"/>
          <w:szCs w:val="20"/>
        </w:rPr>
      </w:pPr>
      <w:r w:rsidRPr="00362E4E">
        <w:rPr>
          <w:color w:val="000000"/>
          <w:sz w:val="20"/>
          <w:szCs w:val="20"/>
          <w:lang w:val="en-US"/>
        </w:rPr>
        <w:t>SQL</w:t>
      </w:r>
      <w:r w:rsidRPr="003D3E3A">
        <w:rPr>
          <w:color w:val="000000"/>
          <w:sz w:val="20"/>
          <w:szCs w:val="20"/>
        </w:rPr>
        <w:t xml:space="preserve">&gt; </w:t>
      </w:r>
      <w:r w:rsidRPr="00362E4E">
        <w:rPr>
          <w:color w:val="000000"/>
          <w:sz w:val="20"/>
          <w:szCs w:val="20"/>
          <w:lang w:val="en-US"/>
        </w:rPr>
        <w:t>commit</w:t>
      </w:r>
      <w:r w:rsidRPr="003D3E3A">
        <w:rPr>
          <w:color w:val="000000"/>
          <w:sz w:val="20"/>
          <w:szCs w:val="20"/>
        </w:rPr>
        <w:t>;</w:t>
      </w:r>
    </w:p>
    <w:p w:rsidR="00362E4E" w:rsidRDefault="00362E4E" w:rsidP="00362E4E">
      <w:pPr>
        <w:spacing w:line="236" w:lineRule="auto"/>
        <w:ind w:right="420"/>
        <w:rPr>
          <w:rFonts w:eastAsia="Times New Roman"/>
        </w:rPr>
      </w:pPr>
      <w:r>
        <w:rPr>
          <w:rFonts w:eastAsia="Times New Roman"/>
        </w:rPr>
        <w:lastRenderedPageBreak/>
        <w:t xml:space="preserve">Проведем тот же эксперимент включив второй режим - </w:t>
      </w:r>
      <w:r w:rsidRPr="005E30B4">
        <w:rPr>
          <w:rFonts w:eastAsia="Times New Roman"/>
          <w:lang w:val="en-US"/>
        </w:rPr>
        <w:t>RECORD</w:t>
      </w:r>
      <w:r w:rsidRPr="00362E4E">
        <w:rPr>
          <w:rFonts w:eastAsia="Times New Roman"/>
        </w:rPr>
        <w:t xml:space="preserve"> </w:t>
      </w:r>
      <w:r w:rsidRPr="005E30B4">
        <w:rPr>
          <w:rFonts w:eastAsia="Times New Roman"/>
          <w:lang w:val="en-US"/>
        </w:rPr>
        <w:t>VERSION</w:t>
      </w:r>
      <w:r>
        <w:rPr>
          <w:rFonts w:eastAsia="Times New Roman"/>
        </w:rPr>
        <w:t>:</w:t>
      </w:r>
    </w:p>
    <w:p w:rsidR="00362E4E" w:rsidRPr="003D3E3A" w:rsidRDefault="00362E4E" w:rsidP="00362E4E">
      <w:pPr>
        <w:spacing w:line="236" w:lineRule="auto"/>
        <w:ind w:right="420"/>
        <w:rPr>
          <w:rFonts w:eastAsia="Times New Roman"/>
          <w:lang w:val="en-US"/>
        </w:rPr>
      </w:pPr>
      <w:r w:rsidRPr="003D3E3A">
        <w:rPr>
          <w:rFonts w:eastAsia="Times New Roman"/>
          <w:lang w:val="en-US"/>
        </w:rPr>
        <w:t xml:space="preserve">1 </w:t>
      </w:r>
      <w:r>
        <w:rPr>
          <w:rFonts w:eastAsia="Times New Roman"/>
        </w:rPr>
        <w:t>сессия</w:t>
      </w:r>
    </w:p>
    <w:p w:rsidR="0088645D" w:rsidRPr="0088645D" w:rsidRDefault="0088645D" w:rsidP="0088645D">
      <w:pPr>
        <w:spacing w:line="236" w:lineRule="auto"/>
        <w:ind w:right="420"/>
        <w:rPr>
          <w:rFonts w:eastAsia="Times New Roman"/>
          <w:lang w:val="en-US"/>
        </w:rPr>
      </w:pPr>
      <w:r w:rsidRPr="0088645D">
        <w:rPr>
          <w:rFonts w:eastAsia="Times New Roman"/>
          <w:lang w:val="en-US"/>
        </w:rPr>
        <w:t>SQL&gt; set transaction isolation level read committed RECORD_VERSION;</w:t>
      </w:r>
    </w:p>
    <w:p w:rsidR="0088645D" w:rsidRPr="0088645D" w:rsidRDefault="0088645D" w:rsidP="0088645D">
      <w:pPr>
        <w:spacing w:line="236" w:lineRule="auto"/>
        <w:ind w:right="420"/>
        <w:rPr>
          <w:rFonts w:eastAsia="Times New Roman"/>
          <w:lang w:val="en-US"/>
        </w:rPr>
      </w:pPr>
      <w:r w:rsidRPr="0088645D">
        <w:rPr>
          <w:rFonts w:eastAsia="Times New Roman"/>
          <w:lang w:val="en-US"/>
        </w:rPr>
        <w:t>Commit current transaction (y/n</w:t>
      </w:r>
      <w:proofErr w:type="gramStart"/>
      <w:r w:rsidRPr="0088645D">
        <w:rPr>
          <w:rFonts w:eastAsia="Times New Roman"/>
          <w:lang w:val="en-US"/>
        </w:rPr>
        <w:t>)?y</w:t>
      </w:r>
      <w:proofErr w:type="gramEnd"/>
    </w:p>
    <w:p w:rsidR="0088645D" w:rsidRDefault="0088645D" w:rsidP="0088645D">
      <w:pPr>
        <w:spacing w:line="236" w:lineRule="auto"/>
        <w:ind w:right="420"/>
        <w:rPr>
          <w:rFonts w:eastAsia="Times New Roman"/>
          <w:lang w:val="en-US"/>
        </w:rPr>
      </w:pPr>
      <w:r w:rsidRPr="0088645D">
        <w:rPr>
          <w:rFonts w:eastAsia="Times New Roman"/>
          <w:lang w:val="en-US"/>
        </w:rPr>
        <w:t>Committing.</w:t>
      </w:r>
    </w:p>
    <w:p w:rsidR="0088645D" w:rsidRPr="0088645D" w:rsidRDefault="0088645D" w:rsidP="0088645D">
      <w:pPr>
        <w:spacing w:line="236" w:lineRule="auto"/>
        <w:ind w:right="420"/>
        <w:rPr>
          <w:rFonts w:eastAsia="Times New Roman"/>
          <w:lang w:val="en-US"/>
        </w:rPr>
      </w:pPr>
      <w:r w:rsidRPr="0088645D">
        <w:rPr>
          <w:rFonts w:eastAsia="Times New Roman"/>
          <w:lang w:val="en-US"/>
        </w:rPr>
        <w:t>SQL&gt; select * from hotel;</w:t>
      </w:r>
    </w:p>
    <w:p w:rsidR="0088645D" w:rsidRPr="0088645D" w:rsidRDefault="0088645D" w:rsidP="0088645D">
      <w:pPr>
        <w:spacing w:line="236" w:lineRule="auto"/>
        <w:ind w:right="420"/>
        <w:rPr>
          <w:rFonts w:eastAsia="Times New Roman"/>
          <w:lang w:val="en-US"/>
        </w:rPr>
      </w:pPr>
    </w:p>
    <w:p w:rsidR="0088645D" w:rsidRPr="0088645D" w:rsidRDefault="0088645D" w:rsidP="0088645D">
      <w:pPr>
        <w:spacing w:line="236" w:lineRule="auto"/>
        <w:ind w:right="420"/>
        <w:rPr>
          <w:rFonts w:eastAsia="Times New Roman"/>
          <w:lang w:val="en-US"/>
        </w:rPr>
      </w:pPr>
      <w:r w:rsidRPr="0088645D">
        <w:rPr>
          <w:rFonts w:eastAsia="Times New Roman"/>
          <w:lang w:val="en-US"/>
        </w:rPr>
        <w:t xml:space="preserve">          ID LOCATION_HOTEL                        STARS LANGUAGE</w:t>
      </w:r>
    </w:p>
    <w:p w:rsidR="0088645D" w:rsidRPr="0088645D" w:rsidRDefault="0088645D" w:rsidP="0088645D">
      <w:pPr>
        <w:spacing w:line="236" w:lineRule="auto"/>
        <w:ind w:right="420"/>
        <w:rPr>
          <w:rFonts w:eastAsia="Times New Roman"/>
          <w:lang w:val="en-US"/>
        </w:rPr>
      </w:pPr>
    </w:p>
    <w:p w:rsidR="0088645D" w:rsidRPr="0088645D" w:rsidRDefault="0088645D" w:rsidP="0088645D">
      <w:pPr>
        <w:spacing w:line="236" w:lineRule="auto"/>
        <w:ind w:right="420"/>
        <w:rPr>
          <w:rFonts w:eastAsia="Times New Roman"/>
          <w:lang w:val="en-US"/>
        </w:rPr>
      </w:pPr>
      <w:r w:rsidRPr="0088645D">
        <w:rPr>
          <w:rFonts w:eastAsia="Times New Roman"/>
          <w:lang w:val="en-US"/>
        </w:rPr>
        <w:t>============ ============================== ============ ========</w:t>
      </w:r>
    </w:p>
    <w:p w:rsidR="0088645D" w:rsidRPr="0088645D" w:rsidRDefault="0088645D" w:rsidP="0088645D">
      <w:pPr>
        <w:spacing w:line="236" w:lineRule="auto"/>
        <w:ind w:right="420"/>
        <w:rPr>
          <w:rFonts w:eastAsia="Times New Roman"/>
          <w:lang w:val="en-US"/>
        </w:rPr>
      </w:pPr>
      <w:r w:rsidRPr="0088645D">
        <w:rPr>
          <w:rFonts w:eastAsia="Times New Roman"/>
          <w:lang w:val="en-US"/>
        </w:rPr>
        <w:t>=======</w:t>
      </w:r>
    </w:p>
    <w:p w:rsidR="0088645D" w:rsidRPr="0088645D" w:rsidRDefault="0088645D" w:rsidP="0088645D">
      <w:pPr>
        <w:spacing w:line="236" w:lineRule="auto"/>
        <w:ind w:right="420"/>
        <w:rPr>
          <w:rFonts w:eastAsia="Times New Roman"/>
          <w:lang w:val="en-US"/>
        </w:rPr>
      </w:pPr>
      <w:r w:rsidRPr="0088645D">
        <w:rPr>
          <w:rFonts w:eastAsia="Times New Roman"/>
          <w:lang w:val="en-US"/>
        </w:rPr>
        <w:t xml:space="preserve">           1 center                                    4 </w:t>
      </w:r>
      <w:proofErr w:type="spellStart"/>
      <w:r w:rsidRPr="0088645D">
        <w:rPr>
          <w:rFonts w:eastAsia="Times New Roman"/>
          <w:lang w:val="en-US"/>
        </w:rPr>
        <w:t>Franch</w:t>
      </w:r>
      <w:proofErr w:type="spellEnd"/>
    </w:p>
    <w:p w:rsidR="0088645D" w:rsidRPr="0088645D" w:rsidRDefault="0088645D" w:rsidP="0088645D">
      <w:pPr>
        <w:spacing w:line="236" w:lineRule="auto"/>
        <w:ind w:right="420"/>
        <w:rPr>
          <w:rFonts w:eastAsia="Times New Roman"/>
          <w:lang w:val="en-US"/>
        </w:rPr>
      </w:pPr>
      <w:r w:rsidRPr="0088645D">
        <w:rPr>
          <w:rFonts w:eastAsia="Times New Roman"/>
          <w:lang w:val="en-US"/>
        </w:rPr>
        <w:t xml:space="preserve">           2 near the sea                              3 English</w:t>
      </w:r>
    </w:p>
    <w:p w:rsidR="0088645D" w:rsidRPr="0088645D" w:rsidRDefault="0088645D" w:rsidP="0088645D">
      <w:pPr>
        <w:spacing w:line="236" w:lineRule="auto"/>
        <w:ind w:right="420"/>
        <w:rPr>
          <w:rFonts w:eastAsia="Times New Roman"/>
          <w:lang w:val="en-US"/>
        </w:rPr>
      </w:pPr>
      <w:r w:rsidRPr="0088645D">
        <w:rPr>
          <w:rFonts w:eastAsia="Times New Roman"/>
          <w:lang w:val="en-US"/>
        </w:rPr>
        <w:t xml:space="preserve">           3 near the sea                              5 </w:t>
      </w:r>
      <w:proofErr w:type="spellStart"/>
      <w:r w:rsidRPr="0088645D">
        <w:rPr>
          <w:rFonts w:eastAsia="Times New Roman"/>
          <w:lang w:val="en-US"/>
        </w:rPr>
        <w:t>Franch</w:t>
      </w:r>
      <w:proofErr w:type="spellEnd"/>
    </w:p>
    <w:p w:rsidR="0088645D" w:rsidRPr="0088645D" w:rsidRDefault="0088645D" w:rsidP="0088645D">
      <w:pPr>
        <w:spacing w:line="236" w:lineRule="auto"/>
        <w:ind w:right="420"/>
        <w:rPr>
          <w:rFonts w:eastAsia="Times New Roman"/>
          <w:lang w:val="en-US"/>
        </w:rPr>
      </w:pPr>
      <w:r w:rsidRPr="0088645D">
        <w:rPr>
          <w:rFonts w:eastAsia="Times New Roman"/>
          <w:lang w:val="en-US"/>
        </w:rPr>
        <w:t xml:space="preserve">           4 center                                    4 English</w:t>
      </w:r>
    </w:p>
    <w:p w:rsidR="0088645D" w:rsidRPr="0088645D" w:rsidRDefault="0088645D" w:rsidP="0088645D">
      <w:pPr>
        <w:spacing w:line="236" w:lineRule="auto"/>
        <w:ind w:right="420"/>
        <w:rPr>
          <w:rFonts w:eastAsia="Times New Roman"/>
          <w:lang w:val="en-US"/>
        </w:rPr>
      </w:pPr>
      <w:r w:rsidRPr="0088645D">
        <w:rPr>
          <w:rFonts w:eastAsia="Times New Roman"/>
          <w:lang w:val="en-US"/>
        </w:rPr>
        <w:t xml:space="preserve">           </w:t>
      </w:r>
      <w:proofErr w:type="gramStart"/>
      <w:r w:rsidRPr="0088645D">
        <w:rPr>
          <w:rFonts w:eastAsia="Times New Roman"/>
          <w:lang w:val="en-US"/>
        </w:rPr>
        <w:t>5  near</w:t>
      </w:r>
      <w:proofErr w:type="gramEnd"/>
      <w:r w:rsidRPr="0088645D">
        <w:rPr>
          <w:rFonts w:eastAsia="Times New Roman"/>
          <w:lang w:val="en-US"/>
        </w:rPr>
        <w:t xml:space="preserve"> the village                         4 English</w:t>
      </w:r>
    </w:p>
    <w:p w:rsidR="0088645D" w:rsidRPr="0088645D" w:rsidRDefault="0088645D" w:rsidP="0088645D">
      <w:pPr>
        <w:spacing w:line="236" w:lineRule="auto"/>
        <w:ind w:right="420"/>
        <w:rPr>
          <w:rFonts w:eastAsia="Times New Roman"/>
          <w:lang w:val="en-US"/>
        </w:rPr>
      </w:pPr>
      <w:r w:rsidRPr="0088645D">
        <w:rPr>
          <w:rFonts w:eastAsia="Times New Roman"/>
          <w:lang w:val="en-US"/>
        </w:rPr>
        <w:t xml:space="preserve">           </w:t>
      </w:r>
      <w:proofErr w:type="gramStart"/>
      <w:r w:rsidRPr="0088645D">
        <w:rPr>
          <w:rFonts w:eastAsia="Times New Roman"/>
          <w:lang w:val="en-US"/>
        </w:rPr>
        <w:t>6  near</w:t>
      </w:r>
      <w:proofErr w:type="gramEnd"/>
      <w:r w:rsidRPr="0088645D">
        <w:rPr>
          <w:rFonts w:eastAsia="Times New Roman"/>
          <w:lang w:val="en-US"/>
        </w:rPr>
        <w:t xml:space="preserve"> the village                         2 </w:t>
      </w:r>
      <w:proofErr w:type="spellStart"/>
      <w:r w:rsidRPr="0088645D">
        <w:rPr>
          <w:rFonts w:eastAsia="Times New Roman"/>
          <w:lang w:val="en-US"/>
        </w:rPr>
        <w:t>Franch</w:t>
      </w:r>
      <w:proofErr w:type="spellEnd"/>
    </w:p>
    <w:p w:rsidR="0088645D" w:rsidRPr="0088645D" w:rsidRDefault="0088645D" w:rsidP="0088645D">
      <w:pPr>
        <w:spacing w:line="236" w:lineRule="auto"/>
        <w:ind w:right="420"/>
        <w:rPr>
          <w:rFonts w:eastAsia="Times New Roman"/>
          <w:lang w:val="en-US"/>
        </w:rPr>
      </w:pPr>
      <w:r w:rsidRPr="0088645D">
        <w:rPr>
          <w:rFonts w:eastAsia="Times New Roman"/>
          <w:lang w:val="en-US"/>
        </w:rPr>
        <w:t xml:space="preserve">           7 center                                    4 </w:t>
      </w:r>
      <w:proofErr w:type="spellStart"/>
      <w:r w:rsidRPr="0088645D">
        <w:rPr>
          <w:rFonts w:eastAsia="Times New Roman"/>
          <w:lang w:val="en-US"/>
        </w:rPr>
        <w:t>Franch</w:t>
      </w:r>
      <w:proofErr w:type="spellEnd"/>
    </w:p>
    <w:p w:rsidR="0088645D" w:rsidRPr="0088645D" w:rsidRDefault="0088645D" w:rsidP="0088645D">
      <w:pPr>
        <w:spacing w:line="236" w:lineRule="auto"/>
        <w:ind w:right="420"/>
        <w:rPr>
          <w:rFonts w:eastAsia="Times New Roman"/>
          <w:lang w:val="en-US"/>
        </w:rPr>
      </w:pPr>
      <w:r w:rsidRPr="0088645D">
        <w:rPr>
          <w:rFonts w:eastAsia="Times New Roman"/>
          <w:lang w:val="en-US"/>
        </w:rPr>
        <w:t xml:space="preserve">           8 center                                    5 English</w:t>
      </w:r>
    </w:p>
    <w:p w:rsidR="0088645D" w:rsidRPr="0088645D" w:rsidRDefault="0088645D" w:rsidP="0088645D">
      <w:pPr>
        <w:spacing w:line="236" w:lineRule="auto"/>
        <w:ind w:right="420"/>
        <w:rPr>
          <w:rFonts w:eastAsia="Times New Roman"/>
          <w:lang w:val="en-US"/>
        </w:rPr>
      </w:pPr>
      <w:r w:rsidRPr="0088645D">
        <w:rPr>
          <w:rFonts w:eastAsia="Times New Roman"/>
          <w:lang w:val="en-US"/>
        </w:rPr>
        <w:t xml:space="preserve">           9 center                                    3 </w:t>
      </w:r>
      <w:proofErr w:type="spellStart"/>
      <w:r w:rsidRPr="0088645D">
        <w:rPr>
          <w:rFonts w:eastAsia="Times New Roman"/>
          <w:lang w:val="en-US"/>
        </w:rPr>
        <w:t>Franch</w:t>
      </w:r>
      <w:proofErr w:type="spellEnd"/>
    </w:p>
    <w:p w:rsidR="0088645D" w:rsidRPr="0088645D" w:rsidRDefault="0088645D" w:rsidP="0088645D">
      <w:pPr>
        <w:spacing w:line="236" w:lineRule="auto"/>
        <w:ind w:right="420"/>
        <w:rPr>
          <w:rFonts w:eastAsia="Times New Roman"/>
          <w:lang w:val="en-US"/>
        </w:rPr>
      </w:pPr>
      <w:r w:rsidRPr="0088645D">
        <w:rPr>
          <w:rFonts w:eastAsia="Times New Roman"/>
          <w:lang w:val="en-US"/>
        </w:rPr>
        <w:t xml:space="preserve">          10 near the village                          3 English</w:t>
      </w:r>
    </w:p>
    <w:p w:rsidR="0088645D" w:rsidRPr="0088645D" w:rsidRDefault="0088645D" w:rsidP="0088645D">
      <w:pPr>
        <w:spacing w:line="236" w:lineRule="auto"/>
        <w:ind w:right="420"/>
        <w:rPr>
          <w:rFonts w:eastAsia="Times New Roman"/>
          <w:lang w:val="en-US"/>
        </w:rPr>
      </w:pPr>
      <w:r w:rsidRPr="0088645D">
        <w:rPr>
          <w:rFonts w:eastAsia="Times New Roman"/>
          <w:lang w:val="en-US"/>
        </w:rPr>
        <w:t xml:space="preserve">          11 near the village                          4 English</w:t>
      </w:r>
    </w:p>
    <w:p w:rsidR="0088645D" w:rsidRPr="00362E4E" w:rsidRDefault="0088645D" w:rsidP="0088645D">
      <w:pPr>
        <w:spacing w:line="236" w:lineRule="auto"/>
        <w:ind w:right="420"/>
        <w:rPr>
          <w:rFonts w:eastAsia="Times New Roman"/>
          <w:lang w:val="en-US"/>
        </w:rPr>
      </w:pPr>
      <w:r w:rsidRPr="0088645D">
        <w:rPr>
          <w:rFonts w:eastAsia="Times New Roman"/>
          <w:lang w:val="en-US"/>
        </w:rPr>
        <w:t xml:space="preserve">          12 center                                    5 English</w:t>
      </w:r>
    </w:p>
    <w:p w:rsidR="00362E4E" w:rsidRDefault="0088645D" w:rsidP="00362E4E">
      <w:pPr>
        <w:spacing w:line="282" w:lineRule="exact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2 </w:t>
      </w:r>
      <w:r>
        <w:rPr>
          <w:rFonts w:eastAsia="Times New Roman"/>
        </w:rPr>
        <w:t>сессия</w:t>
      </w:r>
      <w:r>
        <w:rPr>
          <w:rFonts w:eastAsia="Times New Roman"/>
          <w:lang w:val="en-US"/>
        </w:rPr>
        <w:t>:</w:t>
      </w:r>
    </w:p>
    <w:p w:rsidR="0088645D" w:rsidRPr="0088645D" w:rsidRDefault="0088645D" w:rsidP="0088645D">
      <w:pPr>
        <w:spacing w:line="282" w:lineRule="exact"/>
        <w:rPr>
          <w:rFonts w:eastAsia="Times New Roman"/>
          <w:lang w:val="en-US"/>
        </w:rPr>
      </w:pPr>
      <w:r w:rsidRPr="0088645D">
        <w:rPr>
          <w:rFonts w:eastAsia="Times New Roman"/>
          <w:lang w:val="en-US"/>
        </w:rPr>
        <w:t xml:space="preserve">SQL&gt; INSERT INTO HOTEL (id, </w:t>
      </w:r>
      <w:proofErr w:type="spellStart"/>
      <w:r w:rsidRPr="0088645D">
        <w:rPr>
          <w:rFonts w:eastAsia="Times New Roman"/>
          <w:lang w:val="en-US"/>
        </w:rPr>
        <w:t>location_hotel</w:t>
      </w:r>
      <w:proofErr w:type="spellEnd"/>
      <w:r w:rsidRPr="0088645D">
        <w:rPr>
          <w:rFonts w:eastAsia="Times New Roman"/>
          <w:lang w:val="en-US"/>
        </w:rPr>
        <w:t xml:space="preserve">, stars, language) VALUES (13, 'near </w:t>
      </w:r>
      <w:proofErr w:type="spellStart"/>
      <w:r w:rsidRPr="0088645D">
        <w:rPr>
          <w:rFonts w:eastAsia="Times New Roman"/>
          <w:lang w:val="en-US"/>
        </w:rPr>
        <w:t>tje</w:t>
      </w:r>
      <w:proofErr w:type="spellEnd"/>
      <w:r w:rsidRPr="0088645D">
        <w:rPr>
          <w:rFonts w:eastAsia="Times New Roman"/>
          <w:lang w:val="en-US"/>
        </w:rPr>
        <w:t xml:space="preserve"> sea', 5,</w:t>
      </w:r>
    </w:p>
    <w:p w:rsidR="0088645D" w:rsidRPr="003D3E3A" w:rsidRDefault="0088645D" w:rsidP="0088645D">
      <w:pPr>
        <w:spacing w:line="282" w:lineRule="exact"/>
        <w:rPr>
          <w:rFonts w:eastAsia="Times New Roman"/>
        </w:rPr>
      </w:pPr>
      <w:r w:rsidRPr="0088645D">
        <w:rPr>
          <w:rFonts w:eastAsia="Times New Roman"/>
          <w:lang w:val="en-US"/>
        </w:rPr>
        <w:t>CON</w:t>
      </w:r>
      <w:r w:rsidRPr="003D3E3A">
        <w:rPr>
          <w:rFonts w:eastAsia="Times New Roman"/>
        </w:rPr>
        <w:t>&gt; '</w:t>
      </w:r>
      <w:r w:rsidRPr="0088645D">
        <w:rPr>
          <w:rFonts w:eastAsia="Times New Roman"/>
          <w:lang w:val="en-US"/>
        </w:rPr>
        <w:t>English</w:t>
      </w:r>
      <w:r w:rsidRPr="003D3E3A">
        <w:rPr>
          <w:rFonts w:eastAsia="Times New Roman"/>
        </w:rPr>
        <w:t>');</w:t>
      </w:r>
    </w:p>
    <w:p w:rsidR="0088645D" w:rsidRPr="003D3E3A" w:rsidRDefault="0088645D" w:rsidP="0088645D">
      <w:pPr>
        <w:spacing w:line="282" w:lineRule="exact"/>
        <w:rPr>
          <w:rFonts w:eastAsia="Times New Roman"/>
        </w:rPr>
      </w:pPr>
    </w:p>
    <w:p w:rsidR="0088645D" w:rsidRPr="003D3E3A" w:rsidRDefault="0088645D" w:rsidP="0088645D">
      <w:pPr>
        <w:spacing w:line="0" w:lineRule="atLeast"/>
        <w:rPr>
          <w:rFonts w:eastAsia="Times New Roman"/>
          <w:b/>
        </w:rPr>
      </w:pPr>
      <w:r>
        <w:rPr>
          <w:rFonts w:eastAsia="Times New Roman"/>
          <w:b/>
        </w:rPr>
        <w:t>Уровень</w:t>
      </w:r>
      <w:r w:rsidRPr="003D3E3A">
        <w:rPr>
          <w:rFonts w:eastAsia="Times New Roman"/>
          <w:b/>
        </w:rPr>
        <w:t xml:space="preserve"> </w:t>
      </w:r>
      <w:r>
        <w:rPr>
          <w:rFonts w:eastAsia="Times New Roman"/>
          <w:b/>
        </w:rPr>
        <w:t>изоляции</w:t>
      </w:r>
      <w:r w:rsidRPr="003D3E3A">
        <w:rPr>
          <w:rFonts w:eastAsia="Times New Roman"/>
          <w:b/>
        </w:rPr>
        <w:t xml:space="preserve"> </w:t>
      </w:r>
      <w:r w:rsidRPr="005E30B4">
        <w:rPr>
          <w:rFonts w:eastAsia="Times New Roman"/>
          <w:b/>
          <w:lang w:val="en-US"/>
        </w:rPr>
        <w:t>SNAPSHOT</w:t>
      </w:r>
    </w:p>
    <w:p w:rsidR="0088645D" w:rsidRPr="003D3E3A" w:rsidRDefault="0088645D" w:rsidP="0088645D">
      <w:pPr>
        <w:spacing w:line="235" w:lineRule="auto"/>
        <w:rPr>
          <w:rFonts w:eastAsia="Times New Roman"/>
        </w:rPr>
      </w:pPr>
      <w:r>
        <w:rPr>
          <w:rFonts w:eastAsia="Times New Roman"/>
        </w:rPr>
        <w:t>Эксперимент</w:t>
      </w:r>
      <w:r w:rsidRPr="003D3E3A">
        <w:rPr>
          <w:rFonts w:eastAsia="Times New Roman"/>
        </w:rPr>
        <w:t>:</w:t>
      </w:r>
    </w:p>
    <w:p w:rsidR="0088645D" w:rsidRPr="003D3E3A" w:rsidRDefault="0088645D" w:rsidP="0088645D">
      <w:pPr>
        <w:spacing w:line="1" w:lineRule="exact"/>
        <w:rPr>
          <w:rFonts w:eastAsia="Times New Roman"/>
        </w:rPr>
      </w:pPr>
    </w:p>
    <w:p w:rsidR="0088645D" w:rsidRPr="005E30B4" w:rsidRDefault="0088645D" w:rsidP="0088645D">
      <w:pPr>
        <w:spacing w:line="0" w:lineRule="atLeast"/>
        <w:rPr>
          <w:rFonts w:eastAsia="Times New Roman"/>
          <w:lang w:val="en-US"/>
        </w:rPr>
      </w:pPr>
      <w:r w:rsidRPr="005E30B4">
        <w:rPr>
          <w:rFonts w:eastAsia="Times New Roman"/>
          <w:lang w:val="en-US"/>
        </w:rPr>
        <w:t>1</w:t>
      </w:r>
      <w:proofErr w:type="spellStart"/>
      <w:r>
        <w:rPr>
          <w:rFonts w:eastAsia="Times New Roman"/>
        </w:rPr>
        <w:t>ый</w:t>
      </w:r>
      <w:proofErr w:type="spellEnd"/>
      <w:r w:rsidRPr="005E30B4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терминал</w:t>
      </w:r>
      <w:r w:rsidRPr="005E30B4">
        <w:rPr>
          <w:rFonts w:eastAsia="Times New Roman"/>
          <w:lang w:val="en-US"/>
        </w:rPr>
        <w:t>: set transaction isolation level snapshot;</w:t>
      </w:r>
    </w:p>
    <w:p w:rsidR="0088645D" w:rsidRPr="005E30B4" w:rsidRDefault="0088645D" w:rsidP="0088645D">
      <w:pPr>
        <w:spacing w:line="12" w:lineRule="exact"/>
        <w:rPr>
          <w:rFonts w:eastAsia="Times New Roman"/>
          <w:lang w:val="en-US"/>
        </w:rPr>
      </w:pPr>
    </w:p>
    <w:p w:rsidR="0088645D" w:rsidRPr="005E30B4" w:rsidRDefault="0088645D" w:rsidP="0088645D">
      <w:pPr>
        <w:spacing w:line="234" w:lineRule="auto"/>
        <w:rPr>
          <w:rFonts w:eastAsia="Times New Roman"/>
          <w:lang w:val="en-US"/>
        </w:rPr>
      </w:pPr>
      <w:r w:rsidRPr="005E30B4">
        <w:rPr>
          <w:rFonts w:eastAsia="Times New Roman"/>
          <w:lang w:val="en-US"/>
        </w:rPr>
        <w:t>2</w:t>
      </w:r>
      <w:r>
        <w:rPr>
          <w:rFonts w:eastAsia="Times New Roman"/>
        </w:rPr>
        <w:t>ой</w:t>
      </w:r>
      <w:r w:rsidRPr="005E30B4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терминал</w:t>
      </w:r>
      <w:r w:rsidRPr="005E30B4">
        <w:rPr>
          <w:rFonts w:eastAsia="Times New Roman"/>
          <w:lang w:val="en-US"/>
        </w:rPr>
        <w:t xml:space="preserve">: </w:t>
      </w:r>
      <w:r w:rsidRPr="0088645D">
        <w:rPr>
          <w:rFonts w:eastAsia="Times New Roman"/>
          <w:lang w:val="en-US"/>
        </w:rPr>
        <w:t xml:space="preserve">INSERT INTO HOTEL (id, </w:t>
      </w:r>
      <w:proofErr w:type="spellStart"/>
      <w:r w:rsidRPr="0088645D">
        <w:rPr>
          <w:rFonts w:eastAsia="Times New Roman"/>
          <w:lang w:val="en-US"/>
        </w:rPr>
        <w:t>location_hotel</w:t>
      </w:r>
      <w:proofErr w:type="spellEnd"/>
      <w:r w:rsidRPr="0088645D">
        <w:rPr>
          <w:rFonts w:eastAsia="Times New Roman"/>
          <w:lang w:val="en-US"/>
        </w:rPr>
        <w:t>, stars, language) VALUES (14, 'near the ocean', 2,'English');</w:t>
      </w:r>
    </w:p>
    <w:p w:rsidR="0088645D" w:rsidRPr="005E30B4" w:rsidRDefault="0088645D" w:rsidP="0088645D">
      <w:pPr>
        <w:spacing w:line="0" w:lineRule="atLeast"/>
        <w:rPr>
          <w:rFonts w:eastAsia="Times New Roman"/>
          <w:lang w:val="en-US"/>
        </w:rPr>
      </w:pPr>
      <w:r w:rsidRPr="005E30B4">
        <w:rPr>
          <w:rFonts w:eastAsia="Times New Roman"/>
          <w:lang w:val="en-US"/>
        </w:rPr>
        <w:t>2</w:t>
      </w:r>
      <w:r>
        <w:rPr>
          <w:rFonts w:eastAsia="Times New Roman"/>
        </w:rPr>
        <w:t>ой</w:t>
      </w:r>
      <w:r w:rsidRPr="005E30B4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терминал</w:t>
      </w:r>
      <w:r w:rsidRPr="005E30B4">
        <w:rPr>
          <w:rFonts w:eastAsia="Times New Roman"/>
          <w:lang w:val="en-US"/>
        </w:rPr>
        <w:t>: commit;</w:t>
      </w:r>
    </w:p>
    <w:p w:rsidR="0088645D" w:rsidRDefault="0088645D" w:rsidP="0088645D">
      <w:pPr>
        <w:spacing w:line="0" w:lineRule="atLeast"/>
        <w:rPr>
          <w:rFonts w:eastAsia="Times New Roman"/>
          <w:lang w:val="en-US"/>
        </w:rPr>
      </w:pPr>
      <w:r w:rsidRPr="005E30B4">
        <w:rPr>
          <w:rFonts w:eastAsia="Times New Roman"/>
          <w:lang w:val="en-US"/>
        </w:rPr>
        <w:t>1</w:t>
      </w:r>
      <w:proofErr w:type="spellStart"/>
      <w:r>
        <w:rPr>
          <w:rFonts w:eastAsia="Times New Roman"/>
        </w:rPr>
        <w:t>ый</w:t>
      </w:r>
      <w:proofErr w:type="spellEnd"/>
      <w:r w:rsidRPr="005E30B4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терминал</w:t>
      </w:r>
      <w:r>
        <w:rPr>
          <w:rFonts w:eastAsia="Times New Roman"/>
          <w:lang w:val="en-US"/>
        </w:rPr>
        <w:t>: select * from hotel</w:t>
      </w:r>
      <w:r w:rsidRPr="005E30B4">
        <w:rPr>
          <w:rFonts w:eastAsia="Times New Roman"/>
          <w:lang w:val="en-US"/>
        </w:rPr>
        <w:t>;</w:t>
      </w:r>
    </w:p>
    <w:p w:rsidR="0088645D" w:rsidRPr="003D3E3A" w:rsidRDefault="0088645D">
      <w:pPr>
        <w:rPr>
          <w:rFonts w:eastAsia="Times New Roman"/>
          <w:lang w:val="en-US"/>
        </w:rPr>
      </w:pPr>
    </w:p>
    <w:p w:rsidR="00AA1736" w:rsidRDefault="0088645D">
      <w:pPr>
        <w:rPr>
          <w:rFonts w:eastAsia="Times New Roman"/>
          <w:lang w:val="en-US"/>
        </w:rPr>
      </w:pPr>
      <w:r w:rsidRPr="0088645D">
        <w:rPr>
          <w:rFonts w:eastAsia="Times New Roman"/>
          <w:lang w:val="en-US"/>
        </w:rPr>
        <w:t xml:space="preserve">1 </w:t>
      </w:r>
      <w:r>
        <w:rPr>
          <w:rFonts w:eastAsia="Times New Roman"/>
        </w:rPr>
        <w:t>Сессия</w:t>
      </w:r>
      <w:r>
        <w:rPr>
          <w:rFonts w:eastAsia="Times New Roman"/>
          <w:lang w:val="en-US"/>
        </w:rPr>
        <w:t>:</w:t>
      </w:r>
    </w:p>
    <w:p w:rsidR="0088645D" w:rsidRPr="0088645D" w:rsidRDefault="0088645D" w:rsidP="0088645D">
      <w:pPr>
        <w:rPr>
          <w:lang w:val="en-US"/>
        </w:rPr>
      </w:pPr>
      <w:r w:rsidRPr="0088645D">
        <w:rPr>
          <w:lang w:val="en-US"/>
        </w:rPr>
        <w:t>SQL&gt; set transaction isolation level snapshot;</w:t>
      </w:r>
    </w:p>
    <w:p w:rsidR="0088645D" w:rsidRPr="0088645D" w:rsidRDefault="0088645D" w:rsidP="0088645D">
      <w:pPr>
        <w:rPr>
          <w:lang w:val="en-US"/>
        </w:rPr>
      </w:pPr>
      <w:r w:rsidRPr="0088645D">
        <w:rPr>
          <w:lang w:val="en-US"/>
        </w:rPr>
        <w:t>Commit current transaction (y/n</w:t>
      </w:r>
      <w:proofErr w:type="gramStart"/>
      <w:r w:rsidRPr="0088645D">
        <w:rPr>
          <w:lang w:val="en-US"/>
        </w:rPr>
        <w:t>)?y</w:t>
      </w:r>
      <w:proofErr w:type="gramEnd"/>
    </w:p>
    <w:p w:rsidR="0088645D" w:rsidRPr="0088645D" w:rsidRDefault="0088645D" w:rsidP="0088645D">
      <w:pPr>
        <w:rPr>
          <w:lang w:val="en-US"/>
        </w:rPr>
      </w:pPr>
      <w:r w:rsidRPr="0088645D">
        <w:rPr>
          <w:lang w:val="en-US"/>
        </w:rPr>
        <w:t>Committing.</w:t>
      </w:r>
    </w:p>
    <w:p w:rsidR="0088645D" w:rsidRPr="0088645D" w:rsidRDefault="0088645D" w:rsidP="0088645D">
      <w:pPr>
        <w:rPr>
          <w:lang w:val="en-US"/>
        </w:rPr>
      </w:pPr>
      <w:r w:rsidRPr="0088645D">
        <w:rPr>
          <w:lang w:val="en-US"/>
        </w:rPr>
        <w:t>SQL&gt; select * from hotel;</w:t>
      </w:r>
    </w:p>
    <w:p w:rsidR="0088645D" w:rsidRPr="0088645D" w:rsidRDefault="0088645D" w:rsidP="0088645D">
      <w:pPr>
        <w:rPr>
          <w:lang w:val="en-US"/>
        </w:rPr>
      </w:pPr>
      <w:r w:rsidRPr="0088645D">
        <w:rPr>
          <w:lang w:val="en-US"/>
        </w:rPr>
        <w:t xml:space="preserve">          ID LOCATION_HOTEL                        STARS LANGUAGE</w:t>
      </w:r>
    </w:p>
    <w:p w:rsidR="0088645D" w:rsidRPr="0088645D" w:rsidRDefault="0088645D" w:rsidP="0088645D">
      <w:pPr>
        <w:rPr>
          <w:lang w:val="en-US"/>
        </w:rPr>
      </w:pPr>
    </w:p>
    <w:p w:rsidR="0088645D" w:rsidRPr="0088645D" w:rsidRDefault="0088645D" w:rsidP="0088645D">
      <w:pPr>
        <w:rPr>
          <w:lang w:val="en-US"/>
        </w:rPr>
      </w:pPr>
      <w:r w:rsidRPr="0088645D">
        <w:rPr>
          <w:lang w:val="en-US"/>
        </w:rPr>
        <w:t>============ ============================== ============ ========</w:t>
      </w:r>
    </w:p>
    <w:p w:rsidR="0088645D" w:rsidRPr="0088645D" w:rsidRDefault="0088645D" w:rsidP="0088645D">
      <w:pPr>
        <w:rPr>
          <w:lang w:val="en-US"/>
        </w:rPr>
      </w:pPr>
      <w:r w:rsidRPr="0088645D">
        <w:rPr>
          <w:lang w:val="en-US"/>
        </w:rPr>
        <w:t>=======</w:t>
      </w:r>
    </w:p>
    <w:p w:rsidR="0088645D" w:rsidRPr="0088645D" w:rsidRDefault="0088645D" w:rsidP="0088645D">
      <w:pPr>
        <w:rPr>
          <w:lang w:val="en-US"/>
        </w:rPr>
      </w:pPr>
      <w:r w:rsidRPr="0088645D">
        <w:rPr>
          <w:lang w:val="en-US"/>
        </w:rPr>
        <w:t xml:space="preserve">           1 center                                    4 </w:t>
      </w:r>
      <w:proofErr w:type="spellStart"/>
      <w:r w:rsidRPr="0088645D">
        <w:rPr>
          <w:lang w:val="en-US"/>
        </w:rPr>
        <w:t>Franch</w:t>
      </w:r>
      <w:proofErr w:type="spellEnd"/>
    </w:p>
    <w:p w:rsidR="0088645D" w:rsidRPr="0088645D" w:rsidRDefault="0088645D" w:rsidP="0088645D">
      <w:pPr>
        <w:rPr>
          <w:lang w:val="en-US"/>
        </w:rPr>
      </w:pPr>
      <w:r w:rsidRPr="0088645D">
        <w:rPr>
          <w:lang w:val="en-US"/>
        </w:rPr>
        <w:t xml:space="preserve">           2 near the sea                              3 English</w:t>
      </w:r>
    </w:p>
    <w:p w:rsidR="0088645D" w:rsidRPr="0088645D" w:rsidRDefault="0088645D" w:rsidP="0088645D">
      <w:pPr>
        <w:rPr>
          <w:lang w:val="en-US"/>
        </w:rPr>
      </w:pPr>
      <w:r w:rsidRPr="0088645D">
        <w:rPr>
          <w:lang w:val="en-US"/>
        </w:rPr>
        <w:t xml:space="preserve">           3 near the sea                              5 </w:t>
      </w:r>
      <w:proofErr w:type="spellStart"/>
      <w:r w:rsidRPr="0088645D">
        <w:rPr>
          <w:lang w:val="en-US"/>
        </w:rPr>
        <w:t>Franch</w:t>
      </w:r>
      <w:proofErr w:type="spellEnd"/>
    </w:p>
    <w:p w:rsidR="0088645D" w:rsidRPr="0088645D" w:rsidRDefault="0088645D" w:rsidP="0088645D">
      <w:pPr>
        <w:rPr>
          <w:lang w:val="en-US"/>
        </w:rPr>
      </w:pPr>
      <w:r w:rsidRPr="0088645D">
        <w:rPr>
          <w:lang w:val="en-US"/>
        </w:rPr>
        <w:t xml:space="preserve">           4 center                                    4 English</w:t>
      </w:r>
    </w:p>
    <w:p w:rsidR="0088645D" w:rsidRPr="0088645D" w:rsidRDefault="0088645D" w:rsidP="0088645D">
      <w:pPr>
        <w:rPr>
          <w:lang w:val="en-US"/>
        </w:rPr>
      </w:pPr>
      <w:r w:rsidRPr="0088645D">
        <w:rPr>
          <w:lang w:val="en-US"/>
        </w:rPr>
        <w:t xml:space="preserve">           </w:t>
      </w:r>
      <w:proofErr w:type="gramStart"/>
      <w:r w:rsidRPr="0088645D">
        <w:rPr>
          <w:lang w:val="en-US"/>
        </w:rPr>
        <w:t>5  near</w:t>
      </w:r>
      <w:proofErr w:type="gramEnd"/>
      <w:r w:rsidRPr="0088645D">
        <w:rPr>
          <w:lang w:val="en-US"/>
        </w:rPr>
        <w:t xml:space="preserve"> the village                         4 English</w:t>
      </w:r>
    </w:p>
    <w:p w:rsidR="0088645D" w:rsidRPr="0088645D" w:rsidRDefault="0088645D" w:rsidP="0088645D">
      <w:pPr>
        <w:rPr>
          <w:lang w:val="en-US"/>
        </w:rPr>
      </w:pPr>
      <w:r w:rsidRPr="0088645D">
        <w:rPr>
          <w:lang w:val="en-US"/>
        </w:rPr>
        <w:t xml:space="preserve">           </w:t>
      </w:r>
      <w:proofErr w:type="gramStart"/>
      <w:r w:rsidRPr="0088645D">
        <w:rPr>
          <w:lang w:val="en-US"/>
        </w:rPr>
        <w:t>6  near</w:t>
      </w:r>
      <w:proofErr w:type="gramEnd"/>
      <w:r w:rsidRPr="0088645D">
        <w:rPr>
          <w:lang w:val="en-US"/>
        </w:rPr>
        <w:t xml:space="preserve"> the village                         2 </w:t>
      </w:r>
      <w:proofErr w:type="spellStart"/>
      <w:r w:rsidRPr="0088645D">
        <w:rPr>
          <w:lang w:val="en-US"/>
        </w:rPr>
        <w:t>Franch</w:t>
      </w:r>
      <w:proofErr w:type="spellEnd"/>
    </w:p>
    <w:p w:rsidR="0088645D" w:rsidRPr="0088645D" w:rsidRDefault="0088645D" w:rsidP="0088645D">
      <w:pPr>
        <w:rPr>
          <w:lang w:val="en-US"/>
        </w:rPr>
      </w:pPr>
      <w:r w:rsidRPr="0088645D">
        <w:rPr>
          <w:lang w:val="en-US"/>
        </w:rPr>
        <w:t xml:space="preserve">           7 center                                    4 </w:t>
      </w:r>
      <w:proofErr w:type="spellStart"/>
      <w:r w:rsidRPr="0088645D">
        <w:rPr>
          <w:lang w:val="en-US"/>
        </w:rPr>
        <w:t>Franch</w:t>
      </w:r>
      <w:proofErr w:type="spellEnd"/>
    </w:p>
    <w:p w:rsidR="0088645D" w:rsidRPr="0088645D" w:rsidRDefault="0088645D" w:rsidP="0088645D">
      <w:pPr>
        <w:rPr>
          <w:lang w:val="en-US"/>
        </w:rPr>
      </w:pPr>
      <w:r w:rsidRPr="0088645D">
        <w:rPr>
          <w:lang w:val="en-US"/>
        </w:rPr>
        <w:t xml:space="preserve">           8 center                                    5 English</w:t>
      </w:r>
    </w:p>
    <w:p w:rsidR="0088645D" w:rsidRPr="0088645D" w:rsidRDefault="0088645D" w:rsidP="0088645D">
      <w:pPr>
        <w:rPr>
          <w:lang w:val="en-US"/>
        </w:rPr>
      </w:pPr>
      <w:r w:rsidRPr="0088645D">
        <w:rPr>
          <w:lang w:val="en-US"/>
        </w:rPr>
        <w:t xml:space="preserve">           9 center                                    3 </w:t>
      </w:r>
      <w:proofErr w:type="spellStart"/>
      <w:r w:rsidRPr="0088645D">
        <w:rPr>
          <w:lang w:val="en-US"/>
        </w:rPr>
        <w:t>Franch</w:t>
      </w:r>
      <w:proofErr w:type="spellEnd"/>
    </w:p>
    <w:p w:rsidR="0088645D" w:rsidRPr="0088645D" w:rsidRDefault="0088645D" w:rsidP="0088645D">
      <w:pPr>
        <w:rPr>
          <w:lang w:val="en-US"/>
        </w:rPr>
      </w:pPr>
      <w:r w:rsidRPr="0088645D">
        <w:rPr>
          <w:lang w:val="en-US"/>
        </w:rPr>
        <w:lastRenderedPageBreak/>
        <w:t xml:space="preserve">          10 near the village                          3 English</w:t>
      </w:r>
    </w:p>
    <w:p w:rsidR="0088645D" w:rsidRPr="0088645D" w:rsidRDefault="0088645D" w:rsidP="0088645D">
      <w:pPr>
        <w:rPr>
          <w:lang w:val="en-US"/>
        </w:rPr>
      </w:pPr>
      <w:r w:rsidRPr="0088645D">
        <w:rPr>
          <w:lang w:val="en-US"/>
        </w:rPr>
        <w:t xml:space="preserve">          11 near the village                          4 English</w:t>
      </w:r>
    </w:p>
    <w:p w:rsidR="0088645D" w:rsidRPr="0088645D" w:rsidRDefault="0088645D" w:rsidP="0088645D">
      <w:pPr>
        <w:rPr>
          <w:lang w:val="en-US"/>
        </w:rPr>
      </w:pPr>
      <w:r w:rsidRPr="0088645D">
        <w:rPr>
          <w:lang w:val="en-US"/>
        </w:rPr>
        <w:t xml:space="preserve">          12 center                                    5 English</w:t>
      </w:r>
    </w:p>
    <w:p w:rsidR="0088645D" w:rsidRDefault="0088645D" w:rsidP="0088645D">
      <w:pPr>
        <w:rPr>
          <w:lang w:val="en-US"/>
        </w:rPr>
      </w:pPr>
      <w:r w:rsidRPr="0088645D">
        <w:rPr>
          <w:lang w:val="en-US"/>
        </w:rPr>
        <w:t xml:space="preserve">          13 near </w:t>
      </w:r>
      <w:proofErr w:type="spellStart"/>
      <w:r w:rsidRPr="0088645D">
        <w:rPr>
          <w:lang w:val="en-US"/>
        </w:rPr>
        <w:t>tje</w:t>
      </w:r>
      <w:proofErr w:type="spellEnd"/>
      <w:r w:rsidRPr="0088645D">
        <w:rPr>
          <w:lang w:val="en-US"/>
        </w:rPr>
        <w:t xml:space="preserve"> sea                              5 English</w:t>
      </w:r>
    </w:p>
    <w:p w:rsidR="0088645D" w:rsidRDefault="0088645D" w:rsidP="0088645D">
      <w:pPr>
        <w:rPr>
          <w:lang w:val="en-US"/>
        </w:rPr>
      </w:pPr>
      <w:r>
        <w:rPr>
          <w:lang w:val="en-US"/>
        </w:rPr>
        <w:t xml:space="preserve">2 </w:t>
      </w:r>
      <w:r>
        <w:t>Сессия</w:t>
      </w:r>
      <w:r>
        <w:rPr>
          <w:lang w:val="en-US"/>
        </w:rPr>
        <w:t>:</w:t>
      </w:r>
    </w:p>
    <w:p w:rsidR="0088645D" w:rsidRPr="0088645D" w:rsidRDefault="0088645D" w:rsidP="0088645D">
      <w:pPr>
        <w:rPr>
          <w:lang w:val="en-US"/>
        </w:rPr>
      </w:pPr>
      <w:r w:rsidRPr="0088645D">
        <w:rPr>
          <w:lang w:val="en-US"/>
        </w:rPr>
        <w:t xml:space="preserve">SQL&gt; INSERT INTO HOTEL (id, </w:t>
      </w:r>
      <w:proofErr w:type="spellStart"/>
      <w:r w:rsidRPr="0088645D">
        <w:rPr>
          <w:lang w:val="en-US"/>
        </w:rPr>
        <w:t>location_hotel</w:t>
      </w:r>
      <w:proofErr w:type="spellEnd"/>
      <w:r w:rsidRPr="0088645D">
        <w:rPr>
          <w:lang w:val="en-US"/>
        </w:rPr>
        <w:t>, stars, language) VALUES (14, 'near the ocean', 2,'English');</w:t>
      </w:r>
    </w:p>
    <w:p w:rsidR="0088645D" w:rsidRDefault="0088645D" w:rsidP="0088645D">
      <w:pPr>
        <w:rPr>
          <w:lang w:val="en-US"/>
        </w:rPr>
      </w:pPr>
      <w:r w:rsidRPr="0088645D">
        <w:rPr>
          <w:lang w:val="en-US"/>
        </w:rPr>
        <w:t>SQL&gt; commit;</w:t>
      </w:r>
    </w:p>
    <w:p w:rsidR="0088645D" w:rsidRPr="003D3E3A" w:rsidRDefault="0088645D" w:rsidP="0088645D">
      <w:pPr>
        <w:spacing w:line="0" w:lineRule="atLeast"/>
        <w:rPr>
          <w:rFonts w:eastAsia="Times New Roman"/>
          <w:b/>
          <w:lang w:val="en-US"/>
        </w:rPr>
      </w:pPr>
    </w:p>
    <w:p w:rsidR="0088645D" w:rsidRPr="0088645D" w:rsidRDefault="0088645D" w:rsidP="0088645D">
      <w:pPr>
        <w:spacing w:line="0" w:lineRule="atLeast"/>
        <w:rPr>
          <w:rFonts w:eastAsia="Times New Roman"/>
          <w:b/>
          <w:lang w:val="en-US"/>
        </w:rPr>
      </w:pPr>
      <w:r>
        <w:rPr>
          <w:rFonts w:eastAsia="Times New Roman"/>
          <w:b/>
        </w:rPr>
        <w:t>Уровень</w:t>
      </w:r>
      <w:r w:rsidRPr="0088645D">
        <w:rPr>
          <w:rFonts w:eastAsia="Times New Roman"/>
          <w:b/>
          <w:lang w:val="en-US"/>
        </w:rPr>
        <w:t xml:space="preserve"> </w:t>
      </w:r>
      <w:r>
        <w:rPr>
          <w:rFonts w:eastAsia="Times New Roman"/>
          <w:b/>
        </w:rPr>
        <w:t>изоляции</w:t>
      </w:r>
      <w:r w:rsidRPr="0088645D">
        <w:rPr>
          <w:rFonts w:eastAsia="Times New Roman"/>
          <w:b/>
          <w:lang w:val="en-US"/>
        </w:rPr>
        <w:t xml:space="preserve"> </w:t>
      </w:r>
      <w:r w:rsidRPr="005E30B4">
        <w:rPr>
          <w:rFonts w:eastAsia="Times New Roman"/>
          <w:b/>
          <w:lang w:val="en-US"/>
        </w:rPr>
        <w:t>SNAPSHOT</w:t>
      </w:r>
      <w:r w:rsidRPr="0088645D">
        <w:rPr>
          <w:rFonts w:eastAsia="Times New Roman"/>
          <w:b/>
          <w:lang w:val="en-US"/>
        </w:rPr>
        <w:t xml:space="preserve"> </w:t>
      </w:r>
      <w:r w:rsidRPr="005E30B4">
        <w:rPr>
          <w:rFonts w:eastAsia="Times New Roman"/>
          <w:b/>
          <w:lang w:val="en-US"/>
        </w:rPr>
        <w:t>TABLE</w:t>
      </w:r>
      <w:r w:rsidRPr="0088645D">
        <w:rPr>
          <w:rFonts w:eastAsia="Times New Roman"/>
          <w:b/>
          <w:lang w:val="en-US"/>
        </w:rPr>
        <w:t xml:space="preserve"> </w:t>
      </w:r>
      <w:r w:rsidRPr="005E30B4">
        <w:rPr>
          <w:rFonts w:eastAsia="Times New Roman"/>
          <w:b/>
          <w:lang w:val="en-US"/>
        </w:rPr>
        <w:t>STABILITY</w:t>
      </w:r>
    </w:p>
    <w:p w:rsidR="0088645D" w:rsidRPr="003D3E3A" w:rsidRDefault="0088645D" w:rsidP="0088645D">
      <w:pPr>
        <w:spacing w:line="235" w:lineRule="auto"/>
        <w:rPr>
          <w:rFonts w:eastAsia="Times New Roman"/>
          <w:lang w:val="en-US"/>
        </w:rPr>
      </w:pPr>
      <w:r>
        <w:rPr>
          <w:rFonts w:eastAsia="Times New Roman"/>
        </w:rPr>
        <w:t>Эксперимент</w:t>
      </w:r>
      <w:r w:rsidRPr="003D3E3A">
        <w:rPr>
          <w:rFonts w:eastAsia="Times New Roman"/>
          <w:lang w:val="en-US"/>
        </w:rPr>
        <w:t>:</w:t>
      </w:r>
    </w:p>
    <w:p w:rsidR="0088645D" w:rsidRPr="003D3E3A" w:rsidRDefault="0088645D" w:rsidP="0088645D">
      <w:pPr>
        <w:spacing w:line="13" w:lineRule="exact"/>
        <w:rPr>
          <w:rFonts w:eastAsia="Times New Roman"/>
          <w:lang w:val="en-US"/>
        </w:rPr>
      </w:pPr>
    </w:p>
    <w:p w:rsidR="0088645D" w:rsidRDefault="0088645D" w:rsidP="0088645D">
      <w:pPr>
        <w:spacing w:line="236" w:lineRule="auto"/>
        <w:ind w:right="220"/>
        <w:jc w:val="both"/>
        <w:rPr>
          <w:rFonts w:eastAsia="Times New Roman"/>
          <w:lang w:val="en-US"/>
        </w:rPr>
      </w:pPr>
      <w:r w:rsidRPr="005E30B4">
        <w:rPr>
          <w:rFonts w:eastAsia="Times New Roman"/>
          <w:lang w:val="en-US"/>
        </w:rPr>
        <w:t>1</w:t>
      </w:r>
      <w:proofErr w:type="spellStart"/>
      <w:r>
        <w:rPr>
          <w:rFonts w:eastAsia="Times New Roman"/>
        </w:rPr>
        <w:t>ый</w:t>
      </w:r>
      <w:proofErr w:type="spellEnd"/>
      <w:r w:rsidRPr="005E30B4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терминал</w:t>
      </w:r>
      <w:r w:rsidRPr="005E30B4">
        <w:rPr>
          <w:rFonts w:eastAsia="Times New Roman"/>
          <w:lang w:val="en-US"/>
        </w:rPr>
        <w:t xml:space="preserve">: set transaction isolation level snapshot TABLE STABILITY; </w:t>
      </w:r>
    </w:p>
    <w:p w:rsidR="0088645D" w:rsidRDefault="0088645D" w:rsidP="0088645D">
      <w:pPr>
        <w:spacing w:line="236" w:lineRule="auto"/>
        <w:ind w:right="220"/>
        <w:jc w:val="both"/>
        <w:rPr>
          <w:rFonts w:eastAsia="Times New Roman"/>
          <w:lang w:val="en-US"/>
        </w:rPr>
      </w:pPr>
      <w:r w:rsidRPr="005E30B4">
        <w:rPr>
          <w:rFonts w:eastAsia="Times New Roman"/>
          <w:lang w:val="en-US"/>
        </w:rPr>
        <w:t>2</w:t>
      </w:r>
      <w:r>
        <w:rPr>
          <w:rFonts w:eastAsia="Times New Roman"/>
        </w:rPr>
        <w:t>ой</w:t>
      </w:r>
      <w:r w:rsidRPr="005E30B4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терминал</w:t>
      </w:r>
      <w:r w:rsidRPr="005E30B4">
        <w:rPr>
          <w:rFonts w:eastAsia="Times New Roman"/>
          <w:lang w:val="en-US"/>
        </w:rPr>
        <w:t xml:space="preserve">: set transaction isolation level snapshot TABLE STABILITY; </w:t>
      </w:r>
    </w:p>
    <w:p w:rsidR="0088645D" w:rsidRPr="005E30B4" w:rsidRDefault="0088645D" w:rsidP="0088645D">
      <w:pPr>
        <w:spacing w:line="236" w:lineRule="auto"/>
        <w:ind w:right="220"/>
        <w:jc w:val="both"/>
        <w:rPr>
          <w:rFonts w:eastAsia="Times New Roman"/>
          <w:lang w:val="en-US"/>
        </w:rPr>
      </w:pPr>
      <w:r w:rsidRPr="005E30B4">
        <w:rPr>
          <w:rFonts w:eastAsia="Times New Roman"/>
          <w:lang w:val="en-US"/>
        </w:rPr>
        <w:t>1</w:t>
      </w:r>
      <w:proofErr w:type="spellStart"/>
      <w:r>
        <w:rPr>
          <w:rFonts w:eastAsia="Times New Roman"/>
        </w:rPr>
        <w:t>ый</w:t>
      </w:r>
      <w:proofErr w:type="spellEnd"/>
      <w:r w:rsidRPr="005E30B4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терминал</w:t>
      </w:r>
      <w:r w:rsidRPr="005E30B4">
        <w:rPr>
          <w:rFonts w:eastAsia="Times New Roman"/>
          <w:lang w:val="en-US"/>
        </w:rPr>
        <w:t xml:space="preserve">: update </w:t>
      </w:r>
      <w:r>
        <w:rPr>
          <w:rFonts w:eastAsia="Times New Roman"/>
          <w:lang w:val="en-US"/>
        </w:rPr>
        <w:t xml:space="preserve">hotel set </w:t>
      </w:r>
      <w:proofErr w:type="spellStart"/>
      <w:r>
        <w:rPr>
          <w:rFonts w:eastAsia="Times New Roman"/>
          <w:lang w:val="en-US"/>
        </w:rPr>
        <w:t>location_hotel</w:t>
      </w:r>
      <w:proofErr w:type="spellEnd"/>
      <w:r>
        <w:rPr>
          <w:rFonts w:eastAsia="Times New Roman"/>
          <w:lang w:val="en-US"/>
        </w:rPr>
        <w:t>='</w:t>
      </w:r>
      <w:proofErr w:type="spellStart"/>
      <w:r>
        <w:rPr>
          <w:rFonts w:eastAsia="Times New Roman"/>
          <w:lang w:val="en-US"/>
        </w:rPr>
        <w:t>Tuta</w:t>
      </w:r>
      <w:proofErr w:type="spellEnd"/>
      <w:r w:rsidRPr="005E30B4">
        <w:rPr>
          <w:rFonts w:eastAsia="Times New Roman"/>
          <w:lang w:val="en-US"/>
        </w:rPr>
        <w:t>' w</w:t>
      </w:r>
      <w:r>
        <w:rPr>
          <w:rFonts w:eastAsia="Times New Roman"/>
          <w:lang w:val="en-US"/>
        </w:rPr>
        <w:t>here id=13</w:t>
      </w:r>
      <w:r w:rsidRPr="005E30B4">
        <w:rPr>
          <w:rFonts w:eastAsia="Times New Roman"/>
          <w:lang w:val="en-US"/>
        </w:rPr>
        <w:t>;</w:t>
      </w:r>
    </w:p>
    <w:p w:rsidR="0088645D" w:rsidRPr="005E30B4" w:rsidRDefault="0088645D" w:rsidP="0088645D">
      <w:pPr>
        <w:spacing w:line="2" w:lineRule="exact"/>
        <w:rPr>
          <w:rFonts w:eastAsia="Times New Roman"/>
          <w:lang w:val="en-US"/>
        </w:rPr>
      </w:pPr>
    </w:p>
    <w:p w:rsidR="0088645D" w:rsidRPr="005E30B4" w:rsidRDefault="0088645D" w:rsidP="0088645D">
      <w:pPr>
        <w:spacing w:line="0" w:lineRule="atLeast"/>
        <w:rPr>
          <w:rFonts w:eastAsia="Times New Roman"/>
          <w:lang w:val="en-US"/>
        </w:rPr>
      </w:pPr>
      <w:r w:rsidRPr="005E30B4">
        <w:rPr>
          <w:rFonts w:eastAsia="Times New Roman"/>
          <w:lang w:val="en-US"/>
        </w:rPr>
        <w:t>2</w:t>
      </w:r>
      <w:r>
        <w:rPr>
          <w:rFonts w:eastAsia="Times New Roman"/>
        </w:rPr>
        <w:t>ой</w:t>
      </w:r>
      <w:r w:rsidRPr="005E30B4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терминал</w:t>
      </w:r>
      <w:r w:rsidRPr="005E30B4">
        <w:rPr>
          <w:rFonts w:eastAsia="Times New Roman"/>
          <w:lang w:val="en-US"/>
        </w:rPr>
        <w:t xml:space="preserve">: select * from </w:t>
      </w:r>
      <w:r w:rsidR="00DB74A2">
        <w:rPr>
          <w:rFonts w:eastAsia="Times New Roman"/>
          <w:lang w:val="en-US"/>
        </w:rPr>
        <w:t>hotel</w:t>
      </w:r>
      <w:r w:rsidRPr="005E30B4">
        <w:rPr>
          <w:rFonts w:eastAsia="Times New Roman"/>
          <w:lang w:val="en-US"/>
        </w:rPr>
        <w:t>;</w:t>
      </w:r>
    </w:p>
    <w:p w:rsidR="0088645D" w:rsidRPr="005E30B4" w:rsidRDefault="0088645D" w:rsidP="0088645D">
      <w:pPr>
        <w:spacing w:line="0" w:lineRule="atLeast"/>
        <w:rPr>
          <w:rFonts w:eastAsia="Times New Roman"/>
          <w:lang w:val="en-US"/>
        </w:rPr>
      </w:pPr>
      <w:r w:rsidRPr="005E30B4">
        <w:rPr>
          <w:rFonts w:eastAsia="Times New Roman"/>
          <w:lang w:val="en-US"/>
        </w:rPr>
        <w:t>1</w:t>
      </w:r>
      <w:proofErr w:type="spellStart"/>
      <w:r>
        <w:rPr>
          <w:rFonts w:eastAsia="Times New Roman"/>
        </w:rPr>
        <w:t>ый</w:t>
      </w:r>
      <w:proofErr w:type="spellEnd"/>
      <w:r w:rsidRPr="005E30B4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терминал</w:t>
      </w:r>
      <w:r w:rsidRPr="005E30B4">
        <w:rPr>
          <w:rFonts w:eastAsia="Times New Roman"/>
          <w:lang w:val="en-US"/>
        </w:rPr>
        <w:t>: Commit;</w:t>
      </w:r>
    </w:p>
    <w:p w:rsidR="0088645D" w:rsidRPr="005E30B4" w:rsidRDefault="0088645D" w:rsidP="0088645D">
      <w:pPr>
        <w:spacing w:line="0" w:lineRule="atLeast"/>
        <w:rPr>
          <w:rFonts w:eastAsia="Times New Roman"/>
          <w:lang w:val="en-US"/>
        </w:rPr>
      </w:pPr>
      <w:r w:rsidRPr="005E30B4">
        <w:rPr>
          <w:rFonts w:eastAsia="Times New Roman"/>
          <w:lang w:val="en-US"/>
        </w:rPr>
        <w:t>1</w:t>
      </w:r>
      <w:proofErr w:type="spellStart"/>
      <w:r>
        <w:rPr>
          <w:rFonts w:eastAsia="Times New Roman"/>
        </w:rPr>
        <w:t>ый</w:t>
      </w:r>
      <w:proofErr w:type="spellEnd"/>
      <w:r w:rsidRPr="005E30B4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терминал</w:t>
      </w:r>
      <w:r w:rsidRPr="005E30B4">
        <w:rPr>
          <w:rFonts w:eastAsia="Times New Roman"/>
          <w:lang w:val="en-US"/>
        </w:rPr>
        <w:t xml:space="preserve">: select * from </w:t>
      </w:r>
      <w:r w:rsidR="00DB74A2">
        <w:rPr>
          <w:rFonts w:eastAsia="Times New Roman"/>
          <w:lang w:val="en-US"/>
        </w:rPr>
        <w:t>hotel</w:t>
      </w:r>
      <w:r w:rsidRPr="005E30B4">
        <w:rPr>
          <w:rFonts w:eastAsia="Times New Roman"/>
          <w:lang w:val="en-US"/>
        </w:rPr>
        <w:t>;</w:t>
      </w:r>
    </w:p>
    <w:p w:rsidR="0088645D" w:rsidRDefault="0088645D" w:rsidP="0088645D">
      <w:pPr>
        <w:spacing w:line="0" w:lineRule="atLeast"/>
        <w:rPr>
          <w:rFonts w:eastAsia="Times New Roman"/>
          <w:lang w:val="en-US"/>
        </w:rPr>
      </w:pPr>
      <w:r w:rsidRPr="005E30B4">
        <w:rPr>
          <w:rFonts w:eastAsia="Times New Roman"/>
          <w:lang w:val="en-US"/>
        </w:rPr>
        <w:t>2</w:t>
      </w:r>
      <w:r>
        <w:rPr>
          <w:rFonts w:eastAsia="Times New Roman"/>
        </w:rPr>
        <w:t>ой</w:t>
      </w:r>
      <w:r w:rsidRPr="005E30B4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терминал</w:t>
      </w:r>
      <w:r w:rsidR="00DB74A2">
        <w:rPr>
          <w:rFonts w:eastAsia="Times New Roman"/>
          <w:lang w:val="en-US"/>
        </w:rPr>
        <w:t>: select * from hotel</w:t>
      </w:r>
      <w:r w:rsidRPr="005E30B4">
        <w:rPr>
          <w:rFonts w:eastAsia="Times New Roman"/>
          <w:lang w:val="en-US"/>
        </w:rPr>
        <w:t>;</w:t>
      </w:r>
    </w:p>
    <w:p w:rsidR="00DB74A2" w:rsidRDefault="00DB74A2" w:rsidP="0088645D">
      <w:pPr>
        <w:spacing w:line="0" w:lineRule="atLeast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1 </w:t>
      </w:r>
      <w:proofErr w:type="spellStart"/>
      <w:r>
        <w:rPr>
          <w:rFonts w:eastAsia="Times New Roman"/>
          <w:lang w:val="en-US"/>
        </w:rPr>
        <w:t>Сессия</w:t>
      </w:r>
      <w:proofErr w:type="spellEnd"/>
      <w:r>
        <w:rPr>
          <w:rFonts w:eastAsia="Times New Roman"/>
          <w:lang w:val="en-US"/>
        </w:rPr>
        <w:t>:</w:t>
      </w:r>
    </w:p>
    <w:p w:rsidR="00DB74A2" w:rsidRPr="00DB74A2" w:rsidRDefault="00DB74A2" w:rsidP="00DB74A2">
      <w:pPr>
        <w:spacing w:line="0" w:lineRule="atLeast"/>
        <w:rPr>
          <w:rFonts w:eastAsia="Times New Roman"/>
          <w:lang w:val="en-US"/>
        </w:rPr>
      </w:pPr>
      <w:r w:rsidRPr="00DB74A2">
        <w:rPr>
          <w:rFonts w:eastAsia="Times New Roman"/>
          <w:lang w:val="en-US"/>
        </w:rPr>
        <w:t>SQL&gt; set transaction isolation level snapshot TABLE STABILITY;</w:t>
      </w:r>
    </w:p>
    <w:p w:rsidR="00DB74A2" w:rsidRPr="00DB74A2" w:rsidRDefault="00DB74A2" w:rsidP="00DB74A2">
      <w:pPr>
        <w:spacing w:line="0" w:lineRule="atLeast"/>
        <w:rPr>
          <w:rFonts w:eastAsia="Times New Roman"/>
          <w:lang w:val="en-US"/>
        </w:rPr>
      </w:pPr>
      <w:r w:rsidRPr="00DB74A2">
        <w:rPr>
          <w:rFonts w:eastAsia="Times New Roman"/>
          <w:lang w:val="en-US"/>
        </w:rPr>
        <w:t>Commit current transaction (y/n</w:t>
      </w:r>
      <w:proofErr w:type="gramStart"/>
      <w:r w:rsidRPr="00DB74A2">
        <w:rPr>
          <w:rFonts w:eastAsia="Times New Roman"/>
          <w:lang w:val="en-US"/>
        </w:rPr>
        <w:t>)?y</w:t>
      </w:r>
      <w:proofErr w:type="gramEnd"/>
    </w:p>
    <w:p w:rsidR="00DB74A2" w:rsidRPr="003D3E3A" w:rsidRDefault="00DB74A2" w:rsidP="00DB74A2">
      <w:pPr>
        <w:spacing w:line="0" w:lineRule="atLeast"/>
        <w:rPr>
          <w:rFonts w:eastAsia="Times New Roman"/>
          <w:lang w:val="en-US"/>
        </w:rPr>
      </w:pPr>
      <w:r w:rsidRPr="003D3E3A">
        <w:rPr>
          <w:rFonts w:eastAsia="Times New Roman"/>
          <w:lang w:val="en-US"/>
        </w:rPr>
        <w:t>Committing.</w:t>
      </w:r>
    </w:p>
    <w:p w:rsidR="00DB74A2" w:rsidRPr="00DB74A2" w:rsidRDefault="00DB74A2" w:rsidP="00DB74A2">
      <w:pPr>
        <w:rPr>
          <w:lang w:val="en-US"/>
        </w:rPr>
      </w:pPr>
      <w:r w:rsidRPr="00DB74A2">
        <w:rPr>
          <w:lang w:val="en-US"/>
        </w:rPr>
        <w:t xml:space="preserve">SQL&gt; update hotel set </w:t>
      </w:r>
      <w:proofErr w:type="spellStart"/>
      <w:r w:rsidRPr="00DB74A2">
        <w:rPr>
          <w:lang w:val="en-US"/>
        </w:rPr>
        <w:t>location_hotel</w:t>
      </w:r>
      <w:proofErr w:type="spellEnd"/>
      <w:r w:rsidRPr="00DB74A2">
        <w:rPr>
          <w:lang w:val="en-US"/>
        </w:rPr>
        <w:t>='</w:t>
      </w:r>
      <w:proofErr w:type="spellStart"/>
      <w:r w:rsidRPr="00DB74A2">
        <w:rPr>
          <w:lang w:val="en-US"/>
        </w:rPr>
        <w:t>Tuta</w:t>
      </w:r>
      <w:proofErr w:type="spellEnd"/>
      <w:r w:rsidRPr="00DB74A2">
        <w:rPr>
          <w:lang w:val="en-US"/>
        </w:rPr>
        <w:t>' where id=13;</w:t>
      </w:r>
    </w:p>
    <w:p w:rsidR="00DB74A2" w:rsidRPr="00DB74A2" w:rsidRDefault="00DB74A2" w:rsidP="00DB74A2">
      <w:pPr>
        <w:rPr>
          <w:lang w:val="en-US"/>
        </w:rPr>
      </w:pPr>
      <w:r w:rsidRPr="00DB74A2">
        <w:rPr>
          <w:lang w:val="en-US"/>
        </w:rPr>
        <w:t>SQL&gt; commit;</w:t>
      </w:r>
    </w:p>
    <w:p w:rsidR="00DB74A2" w:rsidRPr="00DB74A2" w:rsidRDefault="00DB74A2" w:rsidP="00DB74A2">
      <w:pPr>
        <w:rPr>
          <w:lang w:val="en-US"/>
        </w:rPr>
      </w:pPr>
      <w:r w:rsidRPr="00DB74A2">
        <w:rPr>
          <w:lang w:val="en-US"/>
        </w:rPr>
        <w:t>SQL&gt; select * from hotel;</w:t>
      </w:r>
    </w:p>
    <w:p w:rsidR="00DB74A2" w:rsidRPr="00DB74A2" w:rsidRDefault="00DB74A2" w:rsidP="00DB74A2">
      <w:pPr>
        <w:rPr>
          <w:lang w:val="en-US"/>
        </w:rPr>
      </w:pPr>
      <w:r w:rsidRPr="00DB74A2">
        <w:rPr>
          <w:lang w:val="en-US"/>
        </w:rPr>
        <w:t xml:space="preserve">          ID LOCATION_HOTEL                        STARS LANGUAGE</w:t>
      </w:r>
    </w:p>
    <w:p w:rsidR="00DB74A2" w:rsidRPr="00DB74A2" w:rsidRDefault="00DB74A2" w:rsidP="00DB74A2">
      <w:pPr>
        <w:rPr>
          <w:lang w:val="en-US"/>
        </w:rPr>
      </w:pPr>
    </w:p>
    <w:p w:rsidR="00DB74A2" w:rsidRPr="00DB74A2" w:rsidRDefault="00DB74A2" w:rsidP="00DB74A2">
      <w:pPr>
        <w:rPr>
          <w:lang w:val="en-US"/>
        </w:rPr>
      </w:pPr>
      <w:r w:rsidRPr="00DB74A2">
        <w:rPr>
          <w:lang w:val="en-US"/>
        </w:rPr>
        <w:t>============ ============================== ============ ========</w:t>
      </w:r>
    </w:p>
    <w:p w:rsidR="00DB74A2" w:rsidRPr="00DB74A2" w:rsidRDefault="00DB74A2" w:rsidP="00DB74A2">
      <w:pPr>
        <w:rPr>
          <w:lang w:val="en-US"/>
        </w:rPr>
      </w:pPr>
      <w:r w:rsidRPr="00DB74A2">
        <w:rPr>
          <w:lang w:val="en-US"/>
        </w:rPr>
        <w:t>=======</w:t>
      </w:r>
    </w:p>
    <w:p w:rsidR="00DB74A2" w:rsidRPr="00DB74A2" w:rsidRDefault="00DB74A2" w:rsidP="00DB74A2">
      <w:pPr>
        <w:rPr>
          <w:lang w:val="en-US"/>
        </w:rPr>
      </w:pPr>
      <w:r w:rsidRPr="00DB74A2">
        <w:rPr>
          <w:lang w:val="en-US"/>
        </w:rPr>
        <w:t xml:space="preserve">           1 center                                    4 </w:t>
      </w:r>
      <w:proofErr w:type="spellStart"/>
      <w:r w:rsidRPr="00DB74A2">
        <w:rPr>
          <w:lang w:val="en-US"/>
        </w:rPr>
        <w:t>Franch</w:t>
      </w:r>
      <w:proofErr w:type="spellEnd"/>
    </w:p>
    <w:p w:rsidR="00DB74A2" w:rsidRPr="00DB74A2" w:rsidRDefault="00DB74A2" w:rsidP="00DB74A2">
      <w:pPr>
        <w:rPr>
          <w:lang w:val="en-US"/>
        </w:rPr>
      </w:pPr>
      <w:r w:rsidRPr="00DB74A2">
        <w:rPr>
          <w:lang w:val="en-US"/>
        </w:rPr>
        <w:t xml:space="preserve">           2 near the sea                              3 English</w:t>
      </w:r>
    </w:p>
    <w:p w:rsidR="00DB74A2" w:rsidRPr="00DB74A2" w:rsidRDefault="00DB74A2" w:rsidP="00DB74A2">
      <w:pPr>
        <w:rPr>
          <w:lang w:val="en-US"/>
        </w:rPr>
      </w:pPr>
      <w:r w:rsidRPr="00DB74A2">
        <w:rPr>
          <w:lang w:val="en-US"/>
        </w:rPr>
        <w:t xml:space="preserve">           3 near the sea                              5 </w:t>
      </w:r>
      <w:proofErr w:type="spellStart"/>
      <w:r w:rsidRPr="00DB74A2">
        <w:rPr>
          <w:lang w:val="en-US"/>
        </w:rPr>
        <w:t>Franch</w:t>
      </w:r>
      <w:proofErr w:type="spellEnd"/>
    </w:p>
    <w:p w:rsidR="00DB74A2" w:rsidRPr="00DB74A2" w:rsidRDefault="00DB74A2" w:rsidP="00DB74A2">
      <w:pPr>
        <w:rPr>
          <w:lang w:val="en-US"/>
        </w:rPr>
      </w:pPr>
      <w:r w:rsidRPr="00DB74A2">
        <w:rPr>
          <w:lang w:val="en-US"/>
        </w:rPr>
        <w:t xml:space="preserve">           4 center                                    4 English</w:t>
      </w:r>
    </w:p>
    <w:p w:rsidR="00DB74A2" w:rsidRPr="00DB74A2" w:rsidRDefault="00DB74A2" w:rsidP="00DB74A2">
      <w:pPr>
        <w:rPr>
          <w:lang w:val="en-US"/>
        </w:rPr>
      </w:pPr>
      <w:r w:rsidRPr="00DB74A2">
        <w:rPr>
          <w:lang w:val="en-US"/>
        </w:rPr>
        <w:t xml:space="preserve">           </w:t>
      </w:r>
      <w:proofErr w:type="gramStart"/>
      <w:r w:rsidRPr="00DB74A2">
        <w:rPr>
          <w:lang w:val="en-US"/>
        </w:rPr>
        <w:t>5  near</w:t>
      </w:r>
      <w:proofErr w:type="gramEnd"/>
      <w:r w:rsidRPr="00DB74A2">
        <w:rPr>
          <w:lang w:val="en-US"/>
        </w:rPr>
        <w:t xml:space="preserve"> the village                         4 English</w:t>
      </w:r>
    </w:p>
    <w:p w:rsidR="00DB74A2" w:rsidRPr="00DB74A2" w:rsidRDefault="00DB74A2" w:rsidP="00DB74A2">
      <w:pPr>
        <w:rPr>
          <w:lang w:val="en-US"/>
        </w:rPr>
      </w:pPr>
      <w:r w:rsidRPr="00DB74A2">
        <w:rPr>
          <w:lang w:val="en-US"/>
        </w:rPr>
        <w:t xml:space="preserve">           </w:t>
      </w:r>
      <w:proofErr w:type="gramStart"/>
      <w:r w:rsidRPr="00DB74A2">
        <w:rPr>
          <w:lang w:val="en-US"/>
        </w:rPr>
        <w:t>6  near</w:t>
      </w:r>
      <w:proofErr w:type="gramEnd"/>
      <w:r w:rsidRPr="00DB74A2">
        <w:rPr>
          <w:lang w:val="en-US"/>
        </w:rPr>
        <w:t xml:space="preserve"> the village                         2 </w:t>
      </w:r>
      <w:proofErr w:type="spellStart"/>
      <w:r w:rsidRPr="00DB74A2">
        <w:rPr>
          <w:lang w:val="en-US"/>
        </w:rPr>
        <w:t>Franch</w:t>
      </w:r>
      <w:proofErr w:type="spellEnd"/>
    </w:p>
    <w:p w:rsidR="00DB74A2" w:rsidRPr="00DB74A2" w:rsidRDefault="00DB74A2" w:rsidP="00DB74A2">
      <w:pPr>
        <w:rPr>
          <w:lang w:val="en-US"/>
        </w:rPr>
      </w:pPr>
      <w:r w:rsidRPr="00DB74A2">
        <w:rPr>
          <w:lang w:val="en-US"/>
        </w:rPr>
        <w:t xml:space="preserve">           7 center                                    4 </w:t>
      </w:r>
      <w:proofErr w:type="spellStart"/>
      <w:r w:rsidRPr="00DB74A2">
        <w:rPr>
          <w:lang w:val="en-US"/>
        </w:rPr>
        <w:t>Franch</w:t>
      </w:r>
      <w:proofErr w:type="spellEnd"/>
    </w:p>
    <w:p w:rsidR="00DB74A2" w:rsidRPr="00DB74A2" w:rsidRDefault="00DB74A2" w:rsidP="00DB74A2">
      <w:pPr>
        <w:rPr>
          <w:lang w:val="en-US"/>
        </w:rPr>
      </w:pPr>
      <w:r w:rsidRPr="00DB74A2">
        <w:rPr>
          <w:lang w:val="en-US"/>
        </w:rPr>
        <w:t xml:space="preserve">           8 center                                    5 English</w:t>
      </w:r>
    </w:p>
    <w:p w:rsidR="00DB74A2" w:rsidRPr="00DB74A2" w:rsidRDefault="00DB74A2" w:rsidP="00DB74A2">
      <w:pPr>
        <w:rPr>
          <w:lang w:val="en-US"/>
        </w:rPr>
      </w:pPr>
      <w:r w:rsidRPr="00DB74A2">
        <w:rPr>
          <w:lang w:val="en-US"/>
        </w:rPr>
        <w:t xml:space="preserve">           9 center                                    3 </w:t>
      </w:r>
      <w:proofErr w:type="spellStart"/>
      <w:r w:rsidRPr="00DB74A2">
        <w:rPr>
          <w:lang w:val="en-US"/>
        </w:rPr>
        <w:t>Franch</w:t>
      </w:r>
      <w:proofErr w:type="spellEnd"/>
    </w:p>
    <w:p w:rsidR="00DB74A2" w:rsidRPr="00DB74A2" w:rsidRDefault="00DB74A2" w:rsidP="00DB74A2">
      <w:pPr>
        <w:rPr>
          <w:lang w:val="en-US"/>
        </w:rPr>
      </w:pPr>
      <w:r w:rsidRPr="00DB74A2">
        <w:rPr>
          <w:lang w:val="en-US"/>
        </w:rPr>
        <w:t xml:space="preserve">          10 near the village                          3 English</w:t>
      </w:r>
    </w:p>
    <w:p w:rsidR="00DB74A2" w:rsidRPr="00DB74A2" w:rsidRDefault="00DB74A2" w:rsidP="00DB74A2">
      <w:pPr>
        <w:rPr>
          <w:lang w:val="en-US"/>
        </w:rPr>
      </w:pPr>
      <w:r w:rsidRPr="00DB74A2">
        <w:rPr>
          <w:lang w:val="en-US"/>
        </w:rPr>
        <w:t xml:space="preserve">          11 near the village                          4 English</w:t>
      </w:r>
    </w:p>
    <w:p w:rsidR="00DB74A2" w:rsidRPr="00DB74A2" w:rsidRDefault="00DB74A2" w:rsidP="00DB74A2">
      <w:pPr>
        <w:rPr>
          <w:lang w:val="en-US"/>
        </w:rPr>
      </w:pPr>
      <w:r w:rsidRPr="00DB74A2">
        <w:rPr>
          <w:lang w:val="en-US"/>
        </w:rPr>
        <w:t xml:space="preserve">          12 center                                    5 English</w:t>
      </w:r>
    </w:p>
    <w:p w:rsidR="00DB74A2" w:rsidRPr="00DB74A2" w:rsidRDefault="00DB74A2" w:rsidP="00DB74A2">
      <w:pPr>
        <w:rPr>
          <w:lang w:val="en-US"/>
        </w:rPr>
      </w:pPr>
      <w:r w:rsidRPr="00DB74A2">
        <w:rPr>
          <w:lang w:val="en-US"/>
        </w:rPr>
        <w:t xml:space="preserve">          13 </w:t>
      </w:r>
      <w:proofErr w:type="spellStart"/>
      <w:r w:rsidRPr="00DB74A2">
        <w:rPr>
          <w:lang w:val="en-US"/>
        </w:rPr>
        <w:t>Tuta</w:t>
      </w:r>
      <w:proofErr w:type="spellEnd"/>
      <w:r w:rsidRPr="00DB74A2">
        <w:rPr>
          <w:lang w:val="en-US"/>
        </w:rPr>
        <w:t xml:space="preserve">                                      5 English</w:t>
      </w:r>
    </w:p>
    <w:p w:rsidR="0088645D" w:rsidRDefault="00DB74A2" w:rsidP="00DB74A2">
      <w:pPr>
        <w:rPr>
          <w:lang w:val="en-US"/>
        </w:rPr>
      </w:pPr>
      <w:r w:rsidRPr="00DB74A2">
        <w:rPr>
          <w:lang w:val="en-US"/>
        </w:rPr>
        <w:t xml:space="preserve">          14 near the ocean                            2 English</w:t>
      </w:r>
    </w:p>
    <w:p w:rsidR="00DB74A2" w:rsidRDefault="00DB74A2" w:rsidP="00DB74A2">
      <w:pPr>
        <w:rPr>
          <w:lang w:val="en-US"/>
        </w:rPr>
      </w:pPr>
      <w:r w:rsidRPr="00DB74A2">
        <w:rPr>
          <w:lang w:val="en-US"/>
        </w:rPr>
        <w:t xml:space="preserve">2 </w:t>
      </w:r>
      <w:r>
        <w:t>Сессия</w:t>
      </w:r>
      <w:r>
        <w:rPr>
          <w:lang w:val="en-US"/>
        </w:rPr>
        <w:t>:</w:t>
      </w:r>
    </w:p>
    <w:p w:rsidR="00DB74A2" w:rsidRPr="00DB74A2" w:rsidRDefault="00DB74A2" w:rsidP="00DB74A2">
      <w:pPr>
        <w:rPr>
          <w:lang w:val="en-US"/>
        </w:rPr>
      </w:pPr>
      <w:r w:rsidRPr="00DB74A2">
        <w:rPr>
          <w:lang w:val="en-US"/>
        </w:rPr>
        <w:t>SQL&gt; set transaction isolation level snapshot TABLE STABILITY;</w:t>
      </w:r>
    </w:p>
    <w:p w:rsidR="00DB74A2" w:rsidRPr="00DB74A2" w:rsidRDefault="00DB74A2" w:rsidP="00DB74A2">
      <w:pPr>
        <w:rPr>
          <w:lang w:val="en-US"/>
        </w:rPr>
      </w:pPr>
      <w:r w:rsidRPr="00DB74A2">
        <w:rPr>
          <w:lang w:val="en-US"/>
        </w:rPr>
        <w:t>Commit current transaction (y/n</w:t>
      </w:r>
      <w:proofErr w:type="gramStart"/>
      <w:r w:rsidRPr="00DB74A2">
        <w:rPr>
          <w:lang w:val="en-US"/>
        </w:rPr>
        <w:t>)?y</w:t>
      </w:r>
      <w:proofErr w:type="gramEnd"/>
    </w:p>
    <w:p w:rsidR="00DB74A2" w:rsidRPr="00DB74A2" w:rsidRDefault="00DB74A2" w:rsidP="00DB74A2">
      <w:pPr>
        <w:rPr>
          <w:lang w:val="en-US"/>
        </w:rPr>
      </w:pPr>
      <w:r w:rsidRPr="00DB74A2">
        <w:rPr>
          <w:lang w:val="en-US"/>
        </w:rPr>
        <w:t>Committing.</w:t>
      </w:r>
    </w:p>
    <w:p w:rsidR="00DB74A2" w:rsidRPr="00DB74A2" w:rsidRDefault="00DB74A2" w:rsidP="00DB74A2">
      <w:pPr>
        <w:rPr>
          <w:lang w:val="en-US"/>
        </w:rPr>
      </w:pPr>
      <w:r w:rsidRPr="00DB74A2">
        <w:rPr>
          <w:lang w:val="en-US"/>
        </w:rPr>
        <w:t>SQL&gt; select * from hotel;</w:t>
      </w:r>
    </w:p>
    <w:p w:rsidR="00DB74A2" w:rsidRPr="00DB74A2" w:rsidRDefault="00DB74A2" w:rsidP="00DB74A2">
      <w:pPr>
        <w:rPr>
          <w:lang w:val="en-US"/>
        </w:rPr>
      </w:pPr>
      <w:r w:rsidRPr="00DB74A2">
        <w:rPr>
          <w:lang w:val="en-US"/>
        </w:rPr>
        <w:t xml:space="preserve">          ID LOCATION_HOTEL                        STARS LANGUAGE</w:t>
      </w:r>
    </w:p>
    <w:p w:rsidR="00DB74A2" w:rsidRPr="00DB74A2" w:rsidRDefault="00DB74A2" w:rsidP="00DB74A2">
      <w:pPr>
        <w:rPr>
          <w:lang w:val="en-US"/>
        </w:rPr>
      </w:pPr>
      <w:r w:rsidRPr="00DB74A2">
        <w:rPr>
          <w:lang w:val="en-US"/>
        </w:rPr>
        <w:t>============ ============================== ============ ========</w:t>
      </w:r>
    </w:p>
    <w:p w:rsidR="00DB74A2" w:rsidRPr="00DB74A2" w:rsidRDefault="00DB74A2" w:rsidP="00DB74A2">
      <w:pPr>
        <w:rPr>
          <w:lang w:val="en-US"/>
        </w:rPr>
      </w:pPr>
      <w:r w:rsidRPr="00DB74A2">
        <w:rPr>
          <w:lang w:val="en-US"/>
        </w:rPr>
        <w:t>=======</w:t>
      </w:r>
    </w:p>
    <w:p w:rsidR="00DB74A2" w:rsidRPr="00DB74A2" w:rsidRDefault="00DB74A2" w:rsidP="00DB74A2">
      <w:pPr>
        <w:rPr>
          <w:lang w:val="en-US"/>
        </w:rPr>
      </w:pPr>
      <w:r w:rsidRPr="00DB74A2">
        <w:rPr>
          <w:lang w:val="en-US"/>
        </w:rPr>
        <w:t xml:space="preserve">           1 center                                    4 </w:t>
      </w:r>
      <w:proofErr w:type="spellStart"/>
      <w:r w:rsidRPr="00DB74A2">
        <w:rPr>
          <w:lang w:val="en-US"/>
        </w:rPr>
        <w:t>Franch</w:t>
      </w:r>
      <w:proofErr w:type="spellEnd"/>
    </w:p>
    <w:p w:rsidR="00DB74A2" w:rsidRPr="00DB74A2" w:rsidRDefault="00DB74A2" w:rsidP="00DB74A2">
      <w:pPr>
        <w:rPr>
          <w:lang w:val="en-US"/>
        </w:rPr>
      </w:pPr>
      <w:r w:rsidRPr="00DB74A2">
        <w:rPr>
          <w:lang w:val="en-US"/>
        </w:rPr>
        <w:lastRenderedPageBreak/>
        <w:t xml:space="preserve">           2 near the sea                              3 English</w:t>
      </w:r>
    </w:p>
    <w:p w:rsidR="00DB74A2" w:rsidRPr="00DB74A2" w:rsidRDefault="00DB74A2" w:rsidP="00DB74A2">
      <w:pPr>
        <w:rPr>
          <w:lang w:val="en-US"/>
        </w:rPr>
      </w:pPr>
      <w:r w:rsidRPr="00DB74A2">
        <w:rPr>
          <w:lang w:val="en-US"/>
        </w:rPr>
        <w:t xml:space="preserve">           3 near the sea                              5 </w:t>
      </w:r>
      <w:proofErr w:type="spellStart"/>
      <w:r w:rsidRPr="00DB74A2">
        <w:rPr>
          <w:lang w:val="en-US"/>
        </w:rPr>
        <w:t>Franch</w:t>
      </w:r>
      <w:proofErr w:type="spellEnd"/>
    </w:p>
    <w:p w:rsidR="00DB74A2" w:rsidRPr="00DB74A2" w:rsidRDefault="00DB74A2" w:rsidP="00DB74A2">
      <w:pPr>
        <w:rPr>
          <w:lang w:val="en-US"/>
        </w:rPr>
      </w:pPr>
      <w:r w:rsidRPr="00DB74A2">
        <w:rPr>
          <w:lang w:val="en-US"/>
        </w:rPr>
        <w:t xml:space="preserve">           4 center                                    4 English</w:t>
      </w:r>
    </w:p>
    <w:p w:rsidR="00DB74A2" w:rsidRPr="00DB74A2" w:rsidRDefault="00DB74A2" w:rsidP="00DB74A2">
      <w:pPr>
        <w:rPr>
          <w:lang w:val="en-US"/>
        </w:rPr>
      </w:pPr>
      <w:r w:rsidRPr="00DB74A2">
        <w:rPr>
          <w:lang w:val="en-US"/>
        </w:rPr>
        <w:t xml:space="preserve">           </w:t>
      </w:r>
      <w:proofErr w:type="gramStart"/>
      <w:r w:rsidRPr="00DB74A2">
        <w:rPr>
          <w:lang w:val="en-US"/>
        </w:rPr>
        <w:t>5  near</w:t>
      </w:r>
      <w:proofErr w:type="gramEnd"/>
      <w:r w:rsidRPr="00DB74A2">
        <w:rPr>
          <w:lang w:val="en-US"/>
        </w:rPr>
        <w:t xml:space="preserve"> the village                         4 English</w:t>
      </w:r>
    </w:p>
    <w:p w:rsidR="00DB74A2" w:rsidRPr="00DB74A2" w:rsidRDefault="00DB74A2" w:rsidP="00DB74A2">
      <w:pPr>
        <w:rPr>
          <w:lang w:val="en-US"/>
        </w:rPr>
      </w:pPr>
      <w:r w:rsidRPr="00DB74A2">
        <w:rPr>
          <w:lang w:val="en-US"/>
        </w:rPr>
        <w:t xml:space="preserve">           </w:t>
      </w:r>
      <w:proofErr w:type="gramStart"/>
      <w:r w:rsidRPr="00DB74A2">
        <w:rPr>
          <w:lang w:val="en-US"/>
        </w:rPr>
        <w:t>6  near</w:t>
      </w:r>
      <w:proofErr w:type="gramEnd"/>
      <w:r w:rsidRPr="00DB74A2">
        <w:rPr>
          <w:lang w:val="en-US"/>
        </w:rPr>
        <w:t xml:space="preserve"> the village                         2 </w:t>
      </w:r>
      <w:proofErr w:type="spellStart"/>
      <w:r w:rsidRPr="00DB74A2">
        <w:rPr>
          <w:lang w:val="en-US"/>
        </w:rPr>
        <w:t>Franch</w:t>
      </w:r>
      <w:proofErr w:type="spellEnd"/>
    </w:p>
    <w:p w:rsidR="00DB74A2" w:rsidRPr="00DB74A2" w:rsidRDefault="00DB74A2" w:rsidP="00DB74A2">
      <w:pPr>
        <w:rPr>
          <w:lang w:val="en-US"/>
        </w:rPr>
      </w:pPr>
      <w:r w:rsidRPr="00DB74A2">
        <w:rPr>
          <w:lang w:val="en-US"/>
        </w:rPr>
        <w:t xml:space="preserve">           7 center                                    4 </w:t>
      </w:r>
      <w:proofErr w:type="spellStart"/>
      <w:r w:rsidRPr="00DB74A2">
        <w:rPr>
          <w:lang w:val="en-US"/>
        </w:rPr>
        <w:t>Franch</w:t>
      </w:r>
      <w:proofErr w:type="spellEnd"/>
    </w:p>
    <w:p w:rsidR="00DB74A2" w:rsidRPr="00DB74A2" w:rsidRDefault="00DB74A2" w:rsidP="00DB74A2">
      <w:pPr>
        <w:rPr>
          <w:lang w:val="en-US"/>
        </w:rPr>
      </w:pPr>
      <w:r w:rsidRPr="00DB74A2">
        <w:rPr>
          <w:lang w:val="en-US"/>
        </w:rPr>
        <w:t xml:space="preserve">           8 center                                    5 English</w:t>
      </w:r>
    </w:p>
    <w:p w:rsidR="00DB74A2" w:rsidRPr="00DB74A2" w:rsidRDefault="00DB74A2" w:rsidP="00DB74A2">
      <w:pPr>
        <w:rPr>
          <w:lang w:val="en-US"/>
        </w:rPr>
      </w:pPr>
      <w:r w:rsidRPr="00DB74A2">
        <w:rPr>
          <w:lang w:val="en-US"/>
        </w:rPr>
        <w:t xml:space="preserve">           9 center                                    3 </w:t>
      </w:r>
      <w:proofErr w:type="spellStart"/>
      <w:r w:rsidRPr="00DB74A2">
        <w:rPr>
          <w:lang w:val="en-US"/>
        </w:rPr>
        <w:t>Franch</w:t>
      </w:r>
      <w:proofErr w:type="spellEnd"/>
    </w:p>
    <w:p w:rsidR="00DB74A2" w:rsidRPr="00DB74A2" w:rsidRDefault="00DB74A2" w:rsidP="00DB74A2">
      <w:pPr>
        <w:rPr>
          <w:lang w:val="en-US"/>
        </w:rPr>
      </w:pPr>
      <w:r w:rsidRPr="00DB74A2">
        <w:rPr>
          <w:lang w:val="en-US"/>
        </w:rPr>
        <w:t xml:space="preserve">          10 near the village                          3 English</w:t>
      </w:r>
    </w:p>
    <w:p w:rsidR="00DB74A2" w:rsidRPr="00DB74A2" w:rsidRDefault="00DB74A2" w:rsidP="00DB74A2">
      <w:pPr>
        <w:rPr>
          <w:lang w:val="en-US"/>
        </w:rPr>
      </w:pPr>
      <w:r w:rsidRPr="00DB74A2">
        <w:rPr>
          <w:lang w:val="en-US"/>
        </w:rPr>
        <w:t xml:space="preserve">          11 near the village                          4 English</w:t>
      </w:r>
    </w:p>
    <w:p w:rsidR="00DB74A2" w:rsidRPr="00DB74A2" w:rsidRDefault="00DB74A2" w:rsidP="00DB74A2">
      <w:pPr>
        <w:rPr>
          <w:lang w:val="en-US"/>
        </w:rPr>
      </w:pPr>
      <w:r w:rsidRPr="00DB74A2">
        <w:rPr>
          <w:lang w:val="en-US"/>
        </w:rPr>
        <w:t xml:space="preserve">          12 center                                    5 English</w:t>
      </w:r>
    </w:p>
    <w:p w:rsidR="00DB74A2" w:rsidRPr="00DB74A2" w:rsidRDefault="00DB74A2" w:rsidP="00DB74A2">
      <w:pPr>
        <w:rPr>
          <w:lang w:val="en-US"/>
        </w:rPr>
      </w:pPr>
      <w:r w:rsidRPr="00DB74A2">
        <w:rPr>
          <w:lang w:val="en-US"/>
        </w:rPr>
        <w:t xml:space="preserve">          13 near </w:t>
      </w:r>
      <w:proofErr w:type="spellStart"/>
      <w:r w:rsidRPr="00DB74A2">
        <w:rPr>
          <w:lang w:val="en-US"/>
        </w:rPr>
        <w:t>tje</w:t>
      </w:r>
      <w:proofErr w:type="spellEnd"/>
      <w:r w:rsidRPr="00DB74A2">
        <w:rPr>
          <w:lang w:val="en-US"/>
        </w:rPr>
        <w:t xml:space="preserve"> sea                              5 English</w:t>
      </w:r>
    </w:p>
    <w:p w:rsidR="00DB74A2" w:rsidRDefault="00DB74A2" w:rsidP="00DB74A2">
      <w:pPr>
        <w:rPr>
          <w:lang w:val="en-US"/>
        </w:rPr>
      </w:pPr>
      <w:r w:rsidRPr="00DB74A2">
        <w:rPr>
          <w:lang w:val="en-US"/>
        </w:rPr>
        <w:t xml:space="preserve">          14 near the ocean                            2 English</w:t>
      </w:r>
    </w:p>
    <w:p w:rsidR="00DB74A2" w:rsidRPr="00DB74A2" w:rsidRDefault="00DB74A2" w:rsidP="00DB74A2">
      <w:pPr>
        <w:rPr>
          <w:lang w:val="en-US"/>
        </w:rPr>
      </w:pPr>
    </w:p>
    <w:p w:rsidR="00DB74A2" w:rsidRPr="00DB74A2" w:rsidRDefault="00DB74A2" w:rsidP="00DB74A2">
      <w:pPr>
        <w:rPr>
          <w:lang w:val="en-US"/>
        </w:rPr>
      </w:pPr>
      <w:r w:rsidRPr="00DB74A2">
        <w:rPr>
          <w:lang w:val="en-US"/>
        </w:rPr>
        <w:t>SQL&gt; select * from hotel;</w:t>
      </w:r>
    </w:p>
    <w:p w:rsidR="00DB74A2" w:rsidRPr="00DB74A2" w:rsidRDefault="00DB74A2" w:rsidP="00DB74A2">
      <w:pPr>
        <w:rPr>
          <w:lang w:val="en-US"/>
        </w:rPr>
      </w:pPr>
      <w:r w:rsidRPr="00DB74A2">
        <w:rPr>
          <w:lang w:val="en-US"/>
        </w:rPr>
        <w:t xml:space="preserve">          ID LOCATION_HOTEL                        STARS LANGUAGE</w:t>
      </w:r>
    </w:p>
    <w:p w:rsidR="00DB74A2" w:rsidRPr="00DB74A2" w:rsidRDefault="00DB74A2" w:rsidP="00DB74A2">
      <w:pPr>
        <w:rPr>
          <w:lang w:val="en-US"/>
        </w:rPr>
      </w:pPr>
      <w:r w:rsidRPr="00DB74A2">
        <w:rPr>
          <w:lang w:val="en-US"/>
        </w:rPr>
        <w:t>============ ============================== ============ ========</w:t>
      </w:r>
    </w:p>
    <w:p w:rsidR="00DB74A2" w:rsidRPr="00DB74A2" w:rsidRDefault="00DB74A2" w:rsidP="00DB74A2">
      <w:pPr>
        <w:rPr>
          <w:lang w:val="en-US"/>
        </w:rPr>
      </w:pPr>
      <w:r w:rsidRPr="00DB74A2">
        <w:rPr>
          <w:lang w:val="en-US"/>
        </w:rPr>
        <w:t>=======</w:t>
      </w:r>
    </w:p>
    <w:p w:rsidR="00DB74A2" w:rsidRPr="00DB74A2" w:rsidRDefault="00DB74A2" w:rsidP="00DB74A2">
      <w:pPr>
        <w:rPr>
          <w:lang w:val="en-US"/>
        </w:rPr>
      </w:pPr>
      <w:r w:rsidRPr="00DB74A2">
        <w:rPr>
          <w:lang w:val="en-US"/>
        </w:rPr>
        <w:t xml:space="preserve">           1 center                                    4 </w:t>
      </w:r>
      <w:proofErr w:type="spellStart"/>
      <w:r w:rsidRPr="00DB74A2">
        <w:rPr>
          <w:lang w:val="en-US"/>
        </w:rPr>
        <w:t>Franch</w:t>
      </w:r>
      <w:proofErr w:type="spellEnd"/>
    </w:p>
    <w:p w:rsidR="00DB74A2" w:rsidRPr="00DB74A2" w:rsidRDefault="00DB74A2" w:rsidP="00DB74A2">
      <w:pPr>
        <w:rPr>
          <w:lang w:val="en-US"/>
        </w:rPr>
      </w:pPr>
      <w:r w:rsidRPr="00DB74A2">
        <w:rPr>
          <w:lang w:val="en-US"/>
        </w:rPr>
        <w:t xml:space="preserve">           2 near the sea                              3 English</w:t>
      </w:r>
    </w:p>
    <w:p w:rsidR="00DB74A2" w:rsidRPr="00DB74A2" w:rsidRDefault="00DB74A2" w:rsidP="00DB74A2">
      <w:pPr>
        <w:rPr>
          <w:lang w:val="en-US"/>
        </w:rPr>
      </w:pPr>
      <w:r w:rsidRPr="00DB74A2">
        <w:rPr>
          <w:lang w:val="en-US"/>
        </w:rPr>
        <w:t xml:space="preserve">           3 near the sea                              5 </w:t>
      </w:r>
      <w:proofErr w:type="spellStart"/>
      <w:r w:rsidRPr="00DB74A2">
        <w:rPr>
          <w:lang w:val="en-US"/>
        </w:rPr>
        <w:t>Franch</w:t>
      </w:r>
      <w:proofErr w:type="spellEnd"/>
    </w:p>
    <w:p w:rsidR="00DB74A2" w:rsidRPr="00DB74A2" w:rsidRDefault="00DB74A2" w:rsidP="00DB74A2">
      <w:pPr>
        <w:rPr>
          <w:lang w:val="en-US"/>
        </w:rPr>
      </w:pPr>
      <w:r w:rsidRPr="00DB74A2">
        <w:rPr>
          <w:lang w:val="en-US"/>
        </w:rPr>
        <w:t xml:space="preserve">           4 center                                    4 English</w:t>
      </w:r>
    </w:p>
    <w:p w:rsidR="00DB74A2" w:rsidRPr="00DB74A2" w:rsidRDefault="00DB74A2" w:rsidP="00DB74A2">
      <w:pPr>
        <w:rPr>
          <w:lang w:val="en-US"/>
        </w:rPr>
      </w:pPr>
      <w:r w:rsidRPr="00DB74A2">
        <w:rPr>
          <w:lang w:val="en-US"/>
        </w:rPr>
        <w:t xml:space="preserve">           </w:t>
      </w:r>
      <w:proofErr w:type="gramStart"/>
      <w:r w:rsidRPr="00DB74A2">
        <w:rPr>
          <w:lang w:val="en-US"/>
        </w:rPr>
        <w:t>5  near</w:t>
      </w:r>
      <w:proofErr w:type="gramEnd"/>
      <w:r w:rsidRPr="00DB74A2">
        <w:rPr>
          <w:lang w:val="en-US"/>
        </w:rPr>
        <w:t xml:space="preserve"> the village                         4 English</w:t>
      </w:r>
    </w:p>
    <w:p w:rsidR="00DB74A2" w:rsidRPr="00DB74A2" w:rsidRDefault="00DB74A2" w:rsidP="00DB74A2">
      <w:pPr>
        <w:rPr>
          <w:lang w:val="en-US"/>
        </w:rPr>
      </w:pPr>
      <w:r w:rsidRPr="00DB74A2">
        <w:rPr>
          <w:lang w:val="en-US"/>
        </w:rPr>
        <w:t xml:space="preserve">           </w:t>
      </w:r>
      <w:proofErr w:type="gramStart"/>
      <w:r w:rsidRPr="00DB74A2">
        <w:rPr>
          <w:lang w:val="en-US"/>
        </w:rPr>
        <w:t>6  near</w:t>
      </w:r>
      <w:proofErr w:type="gramEnd"/>
      <w:r w:rsidRPr="00DB74A2">
        <w:rPr>
          <w:lang w:val="en-US"/>
        </w:rPr>
        <w:t xml:space="preserve"> the village                         2 </w:t>
      </w:r>
      <w:proofErr w:type="spellStart"/>
      <w:r w:rsidRPr="00DB74A2">
        <w:rPr>
          <w:lang w:val="en-US"/>
        </w:rPr>
        <w:t>Franch</w:t>
      </w:r>
      <w:proofErr w:type="spellEnd"/>
    </w:p>
    <w:p w:rsidR="00DB74A2" w:rsidRPr="00DB74A2" w:rsidRDefault="00DB74A2" w:rsidP="00DB74A2">
      <w:pPr>
        <w:rPr>
          <w:lang w:val="en-US"/>
        </w:rPr>
      </w:pPr>
      <w:r w:rsidRPr="00DB74A2">
        <w:rPr>
          <w:lang w:val="en-US"/>
        </w:rPr>
        <w:t xml:space="preserve">           7 center                                    4 </w:t>
      </w:r>
      <w:proofErr w:type="spellStart"/>
      <w:r w:rsidRPr="00DB74A2">
        <w:rPr>
          <w:lang w:val="en-US"/>
        </w:rPr>
        <w:t>Franch</w:t>
      </w:r>
      <w:proofErr w:type="spellEnd"/>
    </w:p>
    <w:p w:rsidR="00DB74A2" w:rsidRPr="00DB74A2" w:rsidRDefault="00DB74A2" w:rsidP="00DB74A2">
      <w:pPr>
        <w:rPr>
          <w:lang w:val="en-US"/>
        </w:rPr>
      </w:pPr>
      <w:r w:rsidRPr="00DB74A2">
        <w:rPr>
          <w:lang w:val="en-US"/>
        </w:rPr>
        <w:t xml:space="preserve">           8 center                                    5 English</w:t>
      </w:r>
    </w:p>
    <w:p w:rsidR="00DB74A2" w:rsidRPr="00DB74A2" w:rsidRDefault="00DB74A2" w:rsidP="00DB74A2">
      <w:pPr>
        <w:rPr>
          <w:lang w:val="en-US"/>
        </w:rPr>
      </w:pPr>
      <w:r w:rsidRPr="00DB74A2">
        <w:rPr>
          <w:lang w:val="en-US"/>
        </w:rPr>
        <w:t xml:space="preserve">           9 center                                    3 </w:t>
      </w:r>
      <w:proofErr w:type="spellStart"/>
      <w:r w:rsidRPr="00DB74A2">
        <w:rPr>
          <w:lang w:val="en-US"/>
        </w:rPr>
        <w:t>Franch</w:t>
      </w:r>
      <w:proofErr w:type="spellEnd"/>
    </w:p>
    <w:p w:rsidR="00DB74A2" w:rsidRPr="00DB74A2" w:rsidRDefault="00DB74A2" w:rsidP="00DB74A2">
      <w:pPr>
        <w:rPr>
          <w:lang w:val="en-US"/>
        </w:rPr>
      </w:pPr>
      <w:r w:rsidRPr="00DB74A2">
        <w:rPr>
          <w:lang w:val="en-US"/>
        </w:rPr>
        <w:t xml:space="preserve">          10 near the village                          3 English</w:t>
      </w:r>
    </w:p>
    <w:p w:rsidR="00DB74A2" w:rsidRPr="00DB74A2" w:rsidRDefault="00DB74A2" w:rsidP="00DB74A2">
      <w:pPr>
        <w:rPr>
          <w:lang w:val="en-US"/>
        </w:rPr>
      </w:pPr>
      <w:r w:rsidRPr="00DB74A2">
        <w:rPr>
          <w:lang w:val="en-US"/>
        </w:rPr>
        <w:t xml:space="preserve">          11 near the village                          4 English</w:t>
      </w:r>
    </w:p>
    <w:p w:rsidR="00DB74A2" w:rsidRPr="00DB74A2" w:rsidRDefault="00DB74A2" w:rsidP="00DB74A2">
      <w:pPr>
        <w:rPr>
          <w:lang w:val="en-US"/>
        </w:rPr>
      </w:pPr>
      <w:r w:rsidRPr="00DB74A2">
        <w:rPr>
          <w:lang w:val="en-US"/>
        </w:rPr>
        <w:t xml:space="preserve">          12 center                                    5 English</w:t>
      </w:r>
    </w:p>
    <w:p w:rsidR="00DB74A2" w:rsidRPr="00DB74A2" w:rsidRDefault="00DB74A2" w:rsidP="00DB74A2">
      <w:pPr>
        <w:rPr>
          <w:lang w:val="en-US"/>
        </w:rPr>
      </w:pPr>
      <w:r w:rsidRPr="00DB74A2">
        <w:rPr>
          <w:lang w:val="en-US"/>
        </w:rPr>
        <w:t xml:space="preserve">          13 near </w:t>
      </w:r>
      <w:proofErr w:type="spellStart"/>
      <w:r w:rsidRPr="00DB74A2">
        <w:rPr>
          <w:lang w:val="en-US"/>
        </w:rPr>
        <w:t>tje</w:t>
      </w:r>
      <w:proofErr w:type="spellEnd"/>
      <w:r w:rsidRPr="00DB74A2">
        <w:rPr>
          <w:lang w:val="en-US"/>
        </w:rPr>
        <w:t xml:space="preserve"> sea                              5 English</w:t>
      </w:r>
    </w:p>
    <w:p w:rsidR="00DB74A2" w:rsidRPr="003D3E3A" w:rsidRDefault="00DB74A2" w:rsidP="00DB74A2">
      <w:r w:rsidRPr="00DB74A2">
        <w:rPr>
          <w:lang w:val="en-US"/>
        </w:rPr>
        <w:t xml:space="preserve">          </w:t>
      </w:r>
      <w:r w:rsidRPr="003D3E3A">
        <w:t xml:space="preserve">14 </w:t>
      </w:r>
      <w:r w:rsidRPr="00DB74A2">
        <w:rPr>
          <w:lang w:val="en-US"/>
        </w:rPr>
        <w:t>near</w:t>
      </w:r>
      <w:r w:rsidRPr="003D3E3A">
        <w:t xml:space="preserve"> </w:t>
      </w:r>
      <w:r w:rsidRPr="00DB74A2">
        <w:rPr>
          <w:lang w:val="en-US"/>
        </w:rPr>
        <w:t>the</w:t>
      </w:r>
      <w:r w:rsidRPr="003D3E3A">
        <w:t xml:space="preserve"> </w:t>
      </w:r>
      <w:r w:rsidRPr="00DB74A2">
        <w:rPr>
          <w:lang w:val="en-US"/>
        </w:rPr>
        <w:t>ocean</w:t>
      </w:r>
      <w:r w:rsidRPr="003D3E3A">
        <w:t xml:space="preserve">                            2 </w:t>
      </w:r>
      <w:r w:rsidRPr="00DB74A2">
        <w:rPr>
          <w:lang w:val="en-US"/>
        </w:rPr>
        <w:t>English</w:t>
      </w:r>
    </w:p>
    <w:p w:rsidR="00DB74A2" w:rsidRDefault="00DB74A2" w:rsidP="00DB74A2">
      <w:pPr>
        <w:spacing w:line="234" w:lineRule="auto"/>
        <w:ind w:right="500"/>
        <w:rPr>
          <w:rFonts w:eastAsia="Times New Roman"/>
        </w:rPr>
      </w:pPr>
      <w:r>
        <w:rPr>
          <w:rFonts w:eastAsia="Times New Roman"/>
        </w:rPr>
        <w:t>Основное отличие SNAPSHOT TABLE STABILITY от SNAPSHOT в том, что таблица была заблокирована и на чтение.</w:t>
      </w:r>
    </w:p>
    <w:p w:rsidR="00DB74A2" w:rsidRDefault="00DB74A2" w:rsidP="00DB74A2">
      <w:pPr>
        <w:spacing w:line="282" w:lineRule="exact"/>
        <w:rPr>
          <w:rFonts w:eastAsia="Times New Roman"/>
        </w:rPr>
      </w:pPr>
    </w:p>
    <w:p w:rsidR="00DB74A2" w:rsidRDefault="00DB74A2" w:rsidP="00DB74A2">
      <w:pPr>
        <w:spacing w:line="0" w:lineRule="atLeast"/>
        <w:rPr>
          <w:rFonts w:eastAsia="Times New Roman"/>
          <w:b/>
        </w:rPr>
      </w:pPr>
      <w:r>
        <w:rPr>
          <w:rFonts w:eastAsia="Times New Roman"/>
          <w:b/>
        </w:rPr>
        <w:t>Вывод</w:t>
      </w:r>
    </w:p>
    <w:p w:rsidR="00DB74A2" w:rsidRDefault="00DB74A2" w:rsidP="00DB74A2">
      <w:pPr>
        <w:spacing w:line="238" w:lineRule="exact"/>
        <w:rPr>
          <w:rFonts w:eastAsia="Times New Roman"/>
        </w:rPr>
      </w:pPr>
    </w:p>
    <w:p w:rsidR="00DB74A2" w:rsidRDefault="00DB74A2" w:rsidP="00DB74A2">
      <w:pPr>
        <w:spacing w:line="250" w:lineRule="auto"/>
        <w:jc w:val="both"/>
        <w:rPr>
          <w:rFonts w:eastAsia="Times New Roman"/>
          <w:sz w:val="23"/>
        </w:rPr>
      </w:pPr>
      <w:r>
        <w:rPr>
          <w:rFonts w:eastAsia="Times New Roman"/>
          <w:sz w:val="23"/>
        </w:rPr>
        <w:t>Транзакция — группа последовательных операций с базой данных, которая представляет собой логическую единицу работы с данными. Транзакция может быть выполнена либо целиком и успешно, соблюдая целостность данных и независимо от параллельно идущих других транзакций, либо не выполнена вообще и тогда она не должна произвести никакого эффекта. Одним из наиболее распространённых наборов требований к транзакциям и транзакционным системам является набор ACID (</w:t>
      </w:r>
      <w:proofErr w:type="spellStart"/>
      <w:r>
        <w:rPr>
          <w:rFonts w:eastAsia="Times New Roman"/>
          <w:sz w:val="23"/>
        </w:rPr>
        <w:t>Atomicity</w:t>
      </w:r>
      <w:proofErr w:type="spellEnd"/>
      <w:r>
        <w:rPr>
          <w:rFonts w:eastAsia="Times New Roman"/>
          <w:sz w:val="23"/>
        </w:rPr>
        <w:t xml:space="preserve">, </w:t>
      </w:r>
      <w:proofErr w:type="spellStart"/>
      <w:r>
        <w:rPr>
          <w:rFonts w:eastAsia="Times New Roman"/>
          <w:sz w:val="23"/>
        </w:rPr>
        <w:t>Consistency</w:t>
      </w:r>
      <w:proofErr w:type="spellEnd"/>
      <w:r>
        <w:rPr>
          <w:rFonts w:eastAsia="Times New Roman"/>
          <w:sz w:val="23"/>
        </w:rPr>
        <w:t xml:space="preserve">, </w:t>
      </w:r>
      <w:proofErr w:type="spellStart"/>
      <w:r>
        <w:rPr>
          <w:rFonts w:eastAsia="Times New Roman"/>
          <w:sz w:val="23"/>
        </w:rPr>
        <w:t>Isolation</w:t>
      </w:r>
      <w:proofErr w:type="spellEnd"/>
      <w:r>
        <w:rPr>
          <w:rFonts w:eastAsia="Times New Roman"/>
          <w:sz w:val="23"/>
        </w:rPr>
        <w:t>,</w:t>
      </w:r>
    </w:p>
    <w:p w:rsidR="00DB74A2" w:rsidRDefault="00DB74A2" w:rsidP="00DB74A2">
      <w:pPr>
        <w:spacing w:line="231" w:lineRule="auto"/>
        <w:rPr>
          <w:rFonts w:eastAsia="Times New Roman"/>
        </w:rPr>
      </w:pPr>
      <w:proofErr w:type="spellStart"/>
      <w:r>
        <w:rPr>
          <w:rFonts w:eastAsia="Times New Roman"/>
        </w:rPr>
        <w:t>Durability</w:t>
      </w:r>
      <w:proofErr w:type="spellEnd"/>
      <w:r>
        <w:rPr>
          <w:rFonts w:eastAsia="Times New Roman"/>
        </w:rPr>
        <w:t>).</w:t>
      </w:r>
    </w:p>
    <w:p w:rsidR="00DB74A2" w:rsidRPr="00DB74A2" w:rsidRDefault="00DB74A2" w:rsidP="00DB74A2">
      <w:pPr>
        <w:rPr>
          <w:lang w:val="en-US"/>
        </w:rPr>
      </w:pPr>
    </w:p>
    <w:sectPr w:rsidR="00DB74A2" w:rsidRPr="00DB7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625558E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4"/>
    <w:multiLevelType w:val="hybridMultilevel"/>
    <w:tmpl w:val="238E1F28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5"/>
    <w:multiLevelType w:val="hybridMultilevel"/>
    <w:tmpl w:val="46E87CCC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44357A3C"/>
    <w:multiLevelType w:val="multilevel"/>
    <w:tmpl w:val="ACA6C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254CF5"/>
    <w:multiLevelType w:val="multilevel"/>
    <w:tmpl w:val="ACA6C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C05DFF"/>
    <w:multiLevelType w:val="multilevel"/>
    <w:tmpl w:val="ACA6C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39A"/>
    <w:rsid w:val="00362E4E"/>
    <w:rsid w:val="003D3E3A"/>
    <w:rsid w:val="004F7D8B"/>
    <w:rsid w:val="0088645D"/>
    <w:rsid w:val="00A6139A"/>
    <w:rsid w:val="00AA1736"/>
    <w:rsid w:val="00DB74A2"/>
    <w:rsid w:val="00EB204E"/>
    <w:rsid w:val="00F9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1580C"/>
  <w15:chartTrackingRefBased/>
  <w15:docId w15:val="{85BE5F55-3102-44B0-8CD5-FDCFAB52B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D8B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1">
    <w:name w:val="heading 1"/>
    <w:basedOn w:val="a"/>
    <w:link w:val="10"/>
    <w:uiPriority w:val="9"/>
    <w:qFormat/>
    <w:rsid w:val="004F7D8B"/>
    <w:pPr>
      <w:widowControl/>
      <w:suppressAutoHyphens w:val="0"/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D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7D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F7D8B"/>
    <w:rPr>
      <w:rFonts w:asciiTheme="majorHAnsi" w:eastAsiaTheme="majorEastAsia" w:hAnsiTheme="majorHAnsi" w:cstheme="majorBidi"/>
      <w:color w:val="2E74B5" w:themeColor="accent1" w:themeShade="BF"/>
      <w:kern w:val="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4F7D8B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ru-RU"/>
    </w:rPr>
  </w:style>
  <w:style w:type="paragraph" w:styleId="a4">
    <w:name w:val="List Paragraph"/>
    <w:basedOn w:val="a"/>
    <w:uiPriority w:val="34"/>
    <w:qFormat/>
    <w:rsid w:val="00362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5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2002</Words>
  <Characters>11418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</dc:creator>
  <cp:keywords/>
  <dc:description/>
  <cp:lastModifiedBy>Всеволод</cp:lastModifiedBy>
  <cp:revision>4</cp:revision>
  <dcterms:created xsi:type="dcterms:W3CDTF">2016-12-29T13:16:00Z</dcterms:created>
  <dcterms:modified xsi:type="dcterms:W3CDTF">2016-12-29T14:11:00Z</dcterms:modified>
</cp:coreProperties>
</file>